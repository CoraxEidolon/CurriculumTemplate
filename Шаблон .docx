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32" w:rsidRPr="001C1468" w:rsidRDefault="00627932" w:rsidP="00627932">
      <w:pPr>
        <w:widowControl w:val="0"/>
        <w:spacing w:after="0" w:line="240" w:lineRule="auto"/>
        <w:jc w:val="center"/>
        <w:rPr>
          <w:rFonts w:ascii="Cambria" w:hAnsi="Cambria" w:cs="Cambria"/>
          <w:b/>
          <w:w w:val="135"/>
          <w:sz w:val="24"/>
          <w:szCs w:val="20"/>
        </w:rPr>
      </w:pPr>
      <w:r w:rsidRPr="001C1468">
        <w:rPr>
          <w:rFonts w:ascii="Times New Roman" w:hAnsi="Times New Roman" w:cs="Times New Roman"/>
          <w:b/>
          <w:sz w:val="24"/>
          <w:szCs w:val="20"/>
        </w:rPr>
        <w:t>МИНИСТЕРСТВО ОБРАЗОВАНИЯ И НАУКИ РОССИЙСКОЙ ФЕДЕРАЦИИ</w:t>
      </w:r>
    </w:p>
    <w:p w:rsidR="00627932" w:rsidRPr="001C1468" w:rsidRDefault="00627932" w:rsidP="00627932">
      <w:pPr>
        <w:widowControl w:val="0"/>
        <w:spacing w:after="60" w:line="240" w:lineRule="auto"/>
        <w:jc w:val="center"/>
        <w:rPr>
          <w:rFonts w:ascii="Cambria" w:hAnsi="Cambria" w:cs="Cambria"/>
          <w:b/>
          <w:w w:val="135"/>
          <w:sz w:val="24"/>
          <w:szCs w:val="20"/>
        </w:rPr>
      </w:pPr>
    </w:p>
    <w:p w:rsidR="00627932" w:rsidRPr="001C1468" w:rsidRDefault="00627932" w:rsidP="0062793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C1468">
        <w:rPr>
          <w:rFonts w:ascii="Times New Roman" w:hAnsi="Times New Roman" w:cs="Times New Roman"/>
          <w:b/>
          <w:sz w:val="24"/>
          <w:szCs w:val="20"/>
        </w:rPr>
        <w:t>ФЕДЕРАЛЬНОЕ ГОСУДАРСТВЕННОЕ БЮДЖЕТНОЕ ОБРАЗОВАТЕЛЬНОЕ</w:t>
      </w:r>
    </w:p>
    <w:p w:rsidR="00627932" w:rsidRPr="001C1468" w:rsidRDefault="00627932" w:rsidP="0062793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C1468">
        <w:rPr>
          <w:rFonts w:ascii="Times New Roman" w:hAnsi="Times New Roman" w:cs="Times New Roman"/>
          <w:b/>
          <w:sz w:val="24"/>
          <w:szCs w:val="20"/>
        </w:rPr>
        <w:t>УЧРЕЖДЕНИЕ ВЫСШЕГО ОБРАЗОВАНИЯ</w:t>
      </w:r>
    </w:p>
    <w:p w:rsidR="00627932" w:rsidRPr="001C1468" w:rsidRDefault="00627932" w:rsidP="0062793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1C1468">
        <w:rPr>
          <w:rFonts w:ascii="Times New Roman" w:hAnsi="Times New Roman" w:cs="Times New Roman"/>
          <w:b/>
          <w:sz w:val="24"/>
          <w:szCs w:val="20"/>
        </w:rPr>
        <w:t>«ТУЛЬСКИЙ ГОСУДАРСТВЕННЫЙ УНИВЕРСИТЕТ»</w:t>
      </w:r>
    </w:p>
    <w:p w:rsidR="00627932" w:rsidRPr="001C1468" w:rsidRDefault="00627932" w:rsidP="0062793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</w:p>
    <w:p w:rsidR="00627932" w:rsidRPr="00A43D93" w:rsidRDefault="00627932" w:rsidP="00627932">
      <w:pPr>
        <w:spacing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C1468">
        <w:rPr>
          <w:rFonts w:ascii="Times New Roman" w:hAnsi="Times New Roman" w:cs="Times New Roman"/>
          <w:sz w:val="28"/>
          <w:szCs w:val="28"/>
        </w:rPr>
        <w:t>Институт</w:t>
      </w:r>
      <w:r w:rsidR="00A43D93" w:rsidRPr="00A43D93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A43D93" w:rsidRPr="00A43D93">
        <w:rPr>
          <w:rFonts w:ascii="Times New Roman" w:hAnsi="Times New Roman" w:cs="Times New Roman"/>
          <w:sz w:val="28"/>
          <w:szCs w:val="28"/>
        </w:rPr>
        <w:t>InstituteName</w:t>
      </w:r>
      <w:proofErr w:type="spellEnd"/>
      <w:r w:rsidR="00A43D93" w:rsidRPr="00A43D93">
        <w:rPr>
          <w:rFonts w:ascii="Times New Roman" w:hAnsi="Times New Roman" w:cs="Times New Roman"/>
          <w:sz w:val="28"/>
          <w:szCs w:val="28"/>
        </w:rPr>
        <w:t>}</w:t>
      </w:r>
    </w:p>
    <w:p w:rsidR="00627932" w:rsidRPr="001C1468" w:rsidRDefault="00627932" w:rsidP="0062793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1C1468">
        <w:rPr>
          <w:rFonts w:ascii="Times New Roman" w:hAnsi="Times New Roman" w:cs="Times New Roman"/>
          <w:bCs/>
          <w:sz w:val="28"/>
          <w:szCs w:val="28"/>
        </w:rPr>
        <w:t>Кафедра</w:t>
      </w:r>
      <w:r w:rsidR="00A43D93" w:rsidRPr="00A43D93">
        <w:rPr>
          <w:rFonts w:ascii="Times New Roman" w:hAnsi="Times New Roman" w:cs="Times New Roman"/>
          <w:bCs/>
          <w:sz w:val="28"/>
          <w:szCs w:val="28"/>
        </w:rPr>
        <w:t xml:space="preserve"> {</w:t>
      </w:r>
      <w:proofErr w:type="spellStart"/>
      <w:r w:rsidR="00A43D93" w:rsidRPr="00A43D93">
        <w:rPr>
          <w:rFonts w:ascii="Times New Roman" w:hAnsi="Times New Roman" w:cs="Times New Roman"/>
          <w:bCs/>
          <w:sz w:val="28"/>
          <w:szCs w:val="28"/>
        </w:rPr>
        <w:t>DepartmentName</w:t>
      </w:r>
      <w:proofErr w:type="spellEnd"/>
      <w:r w:rsidR="00A43D93" w:rsidRPr="00A43D93">
        <w:rPr>
          <w:rFonts w:ascii="Times New Roman" w:hAnsi="Times New Roman" w:cs="Times New Roman"/>
          <w:bCs/>
          <w:sz w:val="28"/>
          <w:szCs w:val="28"/>
        </w:rPr>
        <w:t>}</w:t>
      </w:r>
    </w:p>
    <w:p w:rsidR="00334034" w:rsidRPr="001C1468" w:rsidRDefault="00334034" w:rsidP="00147A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7932" w:rsidRPr="001C1468" w:rsidRDefault="00627932" w:rsidP="00147A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3934" w:type="dxa"/>
        <w:jc w:val="righ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934"/>
      </w:tblGrid>
      <w:tr w:rsidR="00334034" w:rsidRPr="001C1468" w:rsidTr="00627932">
        <w:trPr>
          <w:cantSplit/>
          <w:trHeight w:val="1284"/>
          <w:jc w:val="right"/>
        </w:trPr>
        <w:tc>
          <w:tcPr>
            <w:tcW w:w="39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034" w:rsidRPr="001C1468" w:rsidRDefault="00334034" w:rsidP="006741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46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Утверждаю</w:t>
            </w:r>
            <w:r w:rsidRPr="001C146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34034" w:rsidRPr="001C1468" w:rsidRDefault="00627932" w:rsidP="00674176">
            <w:pPr>
              <w:spacing w:after="120"/>
              <w:ind w:firstLine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468">
              <w:rPr>
                <w:rFonts w:ascii="Times New Roman" w:hAnsi="Times New Roman" w:cs="Times New Roman"/>
                <w:sz w:val="24"/>
                <w:szCs w:val="24"/>
              </w:rPr>
              <w:t xml:space="preserve">Зав. кафедрой </w:t>
            </w:r>
            <w:r w:rsidRPr="001C1468">
              <w:rPr>
                <w:rFonts w:ascii="Times New Roman" w:hAnsi="Times New Roman" w:cs="Times New Roman"/>
                <w:i/>
                <w:sz w:val="24"/>
                <w:szCs w:val="24"/>
              </w:rPr>
              <w:t>(название кафедры)</w:t>
            </w:r>
          </w:p>
          <w:p w:rsidR="00334034" w:rsidRPr="001C1468" w:rsidRDefault="00334034" w:rsidP="00674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468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  <w:r w:rsidR="00627932" w:rsidRPr="001C1468">
              <w:rPr>
                <w:rFonts w:ascii="Times New Roman" w:hAnsi="Times New Roman" w:cs="Times New Roman"/>
                <w:i/>
                <w:sz w:val="24"/>
                <w:szCs w:val="24"/>
              </w:rPr>
              <w:t>(И.О. Фамилия)</w:t>
            </w:r>
          </w:p>
          <w:p w:rsidR="00334034" w:rsidRPr="001C1468" w:rsidRDefault="00BD3718" w:rsidP="00627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46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27932" w:rsidRPr="001C146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1C1468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627932" w:rsidRPr="001C1468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Pr="001C1468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627932" w:rsidRPr="001C1468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334034" w:rsidRPr="001C1468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334034" w:rsidRPr="001C1468" w:rsidRDefault="00334034" w:rsidP="00147AA5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27932" w:rsidRPr="001C1468" w:rsidRDefault="00627932" w:rsidP="00147AA5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34034" w:rsidRPr="001C1468" w:rsidRDefault="00334034" w:rsidP="00147AA5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1468">
        <w:rPr>
          <w:rFonts w:ascii="Times New Roman" w:hAnsi="Times New Roman" w:cs="Times New Roman"/>
          <w:b/>
          <w:bCs/>
          <w:sz w:val="32"/>
          <w:szCs w:val="32"/>
        </w:rPr>
        <w:t>РАБОЧАЯ ПРОГРАММА</w:t>
      </w:r>
    </w:p>
    <w:p w:rsidR="00334034" w:rsidRPr="001C1468" w:rsidRDefault="00334034" w:rsidP="00147A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C1468">
        <w:rPr>
          <w:rFonts w:ascii="Times New Roman" w:hAnsi="Times New Roman" w:cs="Times New Roman"/>
          <w:b/>
          <w:bCs/>
          <w:sz w:val="28"/>
          <w:szCs w:val="28"/>
        </w:rPr>
        <w:t>учебной</w:t>
      </w:r>
      <w:proofErr w:type="gramEnd"/>
      <w:r w:rsidRPr="001C1468">
        <w:rPr>
          <w:rFonts w:ascii="Times New Roman" w:hAnsi="Times New Roman" w:cs="Times New Roman"/>
          <w:b/>
          <w:bCs/>
          <w:sz w:val="28"/>
          <w:szCs w:val="28"/>
        </w:rPr>
        <w:t xml:space="preserve"> дисциплины </w:t>
      </w:r>
      <w:r w:rsidRPr="001C14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(модуля)</w:t>
      </w:r>
    </w:p>
    <w:p w:rsidR="00334034" w:rsidRPr="001C1468" w:rsidRDefault="00334034" w:rsidP="00147AA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46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17876" w:rsidRPr="00117876">
        <w:rPr>
          <w:rFonts w:ascii="Times New Roman" w:hAnsi="Times New Roman" w:cs="Times New Roman"/>
          <w:b/>
          <w:bCs/>
          <w:i/>
          <w:sz w:val="28"/>
          <w:szCs w:val="28"/>
        </w:rPr>
        <w:t>{</w:t>
      </w:r>
      <w:proofErr w:type="spellStart"/>
      <w:r w:rsidR="00BF53DC" w:rsidRPr="00BF53DC">
        <w:rPr>
          <w:rFonts w:ascii="Times New Roman" w:hAnsi="Times New Roman" w:cs="Times New Roman"/>
          <w:b/>
          <w:bCs/>
          <w:i/>
          <w:sz w:val="28"/>
          <w:szCs w:val="28"/>
        </w:rPr>
        <w:t>Subjects</w:t>
      </w:r>
      <w:proofErr w:type="spellEnd"/>
      <w:r w:rsidR="00117876" w:rsidRPr="00117876">
        <w:rPr>
          <w:rFonts w:ascii="Times New Roman" w:hAnsi="Times New Roman" w:cs="Times New Roman"/>
          <w:b/>
          <w:bCs/>
          <w:i/>
          <w:sz w:val="28"/>
          <w:szCs w:val="28"/>
        </w:rPr>
        <w:t>}</w:t>
      </w:r>
      <w:r w:rsidRPr="001C146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334034" w:rsidRPr="001C1468" w:rsidRDefault="00334034" w:rsidP="00147AA5">
      <w:pPr>
        <w:rPr>
          <w:rFonts w:ascii="Times New Roman" w:hAnsi="Times New Roman" w:cs="Times New Roman"/>
          <w:sz w:val="28"/>
          <w:szCs w:val="28"/>
        </w:rPr>
      </w:pPr>
    </w:p>
    <w:p w:rsidR="00334034" w:rsidRPr="001C1468" w:rsidRDefault="00334034" w:rsidP="00CD270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C1468">
        <w:rPr>
          <w:rFonts w:ascii="Times New Roman" w:hAnsi="Times New Roman" w:cs="Times New Roman"/>
          <w:sz w:val="28"/>
          <w:szCs w:val="28"/>
        </w:rPr>
        <w:t xml:space="preserve">Уровень профессионального образования: </w:t>
      </w:r>
      <w:r w:rsidR="007541FF" w:rsidRPr="001C1468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1A50F1" w:rsidRPr="001A50F1">
        <w:rPr>
          <w:rFonts w:ascii="Times New Roman" w:hAnsi="Times New Roman" w:cs="Times New Roman"/>
          <w:i/>
          <w:iCs/>
          <w:sz w:val="28"/>
          <w:szCs w:val="28"/>
        </w:rPr>
        <w:t>{</w:t>
      </w:r>
      <w:proofErr w:type="spellStart"/>
      <w:r w:rsidR="001A50F1" w:rsidRPr="001A50F1">
        <w:rPr>
          <w:rFonts w:ascii="Times New Roman" w:hAnsi="Times New Roman" w:cs="Times New Roman"/>
          <w:i/>
          <w:iCs/>
          <w:sz w:val="28"/>
          <w:szCs w:val="28"/>
        </w:rPr>
        <w:t>LvlEducation</w:t>
      </w:r>
      <w:proofErr w:type="spellEnd"/>
      <w:r w:rsidR="001A50F1" w:rsidRPr="001A50F1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="007541FF" w:rsidRPr="001C1468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334034" w:rsidRPr="001C1468" w:rsidRDefault="00334034" w:rsidP="00CD270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C1468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1C1468">
        <w:rPr>
          <w:rFonts w:ascii="Times New Roman" w:hAnsi="Times New Roman" w:cs="Times New Roman"/>
          <w:i/>
          <w:iCs/>
          <w:sz w:val="28"/>
          <w:szCs w:val="28"/>
        </w:rPr>
        <w:t>(специальность)</w:t>
      </w:r>
      <w:r w:rsidRPr="001C1468">
        <w:rPr>
          <w:rFonts w:ascii="Times New Roman" w:hAnsi="Times New Roman" w:cs="Times New Roman"/>
          <w:sz w:val="28"/>
          <w:szCs w:val="28"/>
        </w:rPr>
        <w:t xml:space="preserve"> подготовки:</w:t>
      </w:r>
      <w:r w:rsidR="00F445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445C3" w:rsidRPr="00F445C3">
        <w:rPr>
          <w:rFonts w:ascii="Times New Roman" w:hAnsi="Times New Roman" w:cs="Times New Roman"/>
          <w:i/>
          <w:iCs/>
          <w:sz w:val="28"/>
          <w:szCs w:val="28"/>
        </w:rPr>
        <w:t>{</w:t>
      </w:r>
      <w:proofErr w:type="spellStart"/>
      <w:r w:rsidR="00F445C3" w:rsidRPr="00F445C3">
        <w:rPr>
          <w:rFonts w:ascii="Times New Roman" w:hAnsi="Times New Roman" w:cs="Times New Roman"/>
          <w:i/>
          <w:iCs/>
          <w:sz w:val="28"/>
          <w:szCs w:val="28"/>
          <w:lang w:val="en-US"/>
        </w:rPr>
        <w:t>LearningDirection</w:t>
      </w:r>
      <w:proofErr w:type="spellEnd"/>
      <w:r w:rsidR="00F445C3" w:rsidRPr="00F445C3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334034" w:rsidRPr="009027AD" w:rsidRDefault="00334034" w:rsidP="00CD270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C1468">
        <w:rPr>
          <w:rFonts w:ascii="Times New Roman" w:hAnsi="Times New Roman" w:cs="Times New Roman"/>
          <w:sz w:val="28"/>
          <w:szCs w:val="28"/>
        </w:rPr>
        <w:t>Профиль</w:t>
      </w:r>
      <w:r w:rsidRPr="001C1468">
        <w:rPr>
          <w:rFonts w:ascii="Times New Roman" w:hAnsi="Times New Roman" w:cs="Times New Roman"/>
          <w:i/>
          <w:iCs/>
          <w:sz w:val="28"/>
          <w:szCs w:val="28"/>
        </w:rPr>
        <w:t xml:space="preserve"> (специализация) </w:t>
      </w:r>
      <w:r w:rsidRPr="001C1468">
        <w:rPr>
          <w:rFonts w:ascii="Times New Roman" w:hAnsi="Times New Roman" w:cs="Times New Roman"/>
          <w:sz w:val="28"/>
          <w:szCs w:val="28"/>
        </w:rPr>
        <w:t>подготовки</w:t>
      </w:r>
      <w:r w:rsidRPr="00C55C95">
        <w:rPr>
          <w:rFonts w:ascii="Times New Roman" w:hAnsi="Times New Roman" w:cs="Times New Roman"/>
          <w:iCs/>
          <w:sz w:val="28"/>
          <w:szCs w:val="28"/>
        </w:rPr>
        <w:t>:</w:t>
      </w:r>
      <w:r w:rsidR="009027A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027AD" w:rsidRPr="009027AD">
        <w:rPr>
          <w:rFonts w:ascii="Times New Roman" w:hAnsi="Times New Roman" w:cs="Times New Roman"/>
          <w:i/>
          <w:iCs/>
          <w:sz w:val="28"/>
          <w:szCs w:val="28"/>
        </w:rPr>
        <w:t>{</w:t>
      </w:r>
      <w:proofErr w:type="spellStart"/>
      <w:r w:rsidR="009027AD" w:rsidRPr="009027AD">
        <w:rPr>
          <w:rFonts w:ascii="Times New Roman" w:hAnsi="Times New Roman" w:cs="Times New Roman"/>
          <w:i/>
          <w:iCs/>
          <w:sz w:val="28"/>
          <w:szCs w:val="28"/>
          <w:lang w:val="en-US"/>
        </w:rPr>
        <w:t>TrainingProfile</w:t>
      </w:r>
      <w:proofErr w:type="spellEnd"/>
      <w:r w:rsidR="009027AD" w:rsidRPr="009027AD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334034" w:rsidRPr="001A50F1" w:rsidRDefault="001A50F1" w:rsidP="00CD2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Квалификация выпускника: </w:t>
      </w:r>
      <w:r w:rsidRPr="001A50F1">
        <w:rPr>
          <w:rFonts w:ascii="Times New Roman" w:hAnsi="Times New Roman" w:cs="Times New Roman"/>
          <w:i/>
          <w:iCs/>
          <w:sz w:val="28"/>
          <w:szCs w:val="28"/>
        </w:rPr>
        <w:t>{</w:t>
      </w:r>
      <w:proofErr w:type="spellStart"/>
      <w:r w:rsidRPr="001A50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GraduateQualifications</w:t>
      </w:r>
      <w:proofErr w:type="spellEnd"/>
      <w:r w:rsidRPr="001A50F1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334034" w:rsidRPr="00BF53DC" w:rsidRDefault="00BF53DC" w:rsidP="00CD270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обучения: </w:t>
      </w:r>
      <w:r w:rsidRPr="00BF53DC">
        <w:rPr>
          <w:rFonts w:ascii="Times New Roman" w:hAnsi="Times New Roman" w:cs="Times New Roman"/>
          <w:i/>
          <w:iCs/>
          <w:sz w:val="28"/>
          <w:szCs w:val="28"/>
        </w:rPr>
        <w:t>{</w:t>
      </w:r>
      <w:proofErr w:type="spellStart"/>
      <w:r w:rsidRPr="00BF53DC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FormStudy</w:t>
      </w:r>
      <w:proofErr w:type="spellEnd"/>
      <w:r w:rsidRPr="00BF53DC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334034" w:rsidRPr="00913B41" w:rsidRDefault="00334034" w:rsidP="00CD2705">
      <w:pPr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</w:p>
    <w:p w:rsidR="00334034" w:rsidRPr="00913B41" w:rsidRDefault="00334034" w:rsidP="00CD2705">
      <w:pPr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</w:p>
    <w:p w:rsidR="00334034" w:rsidRPr="00913B41" w:rsidRDefault="00334034" w:rsidP="00CD2705">
      <w:pPr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</w:p>
    <w:p w:rsidR="00334034" w:rsidRPr="006A4F5E" w:rsidRDefault="007B5C98" w:rsidP="00CD2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Тула </w:t>
      </w:r>
      <w:r w:rsidRPr="006A4F5E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 w:rsidRPr="007B5C98">
        <w:rPr>
          <w:rFonts w:ascii="Times New Roman" w:hAnsi="Times New Roman" w:cs="Times New Roman"/>
          <w:sz w:val="28"/>
          <w:szCs w:val="28"/>
        </w:rPr>
        <w:t>ear</w:t>
      </w:r>
      <w:proofErr w:type="spellEnd"/>
      <w:r w:rsidRPr="006A4F5E">
        <w:rPr>
          <w:rFonts w:ascii="Times New Roman" w:hAnsi="Times New Roman" w:cs="Times New Roman"/>
          <w:sz w:val="28"/>
          <w:szCs w:val="28"/>
        </w:rPr>
        <w:t>}</w:t>
      </w:r>
    </w:p>
    <w:p w:rsidR="00334034" w:rsidRPr="00C55C95" w:rsidRDefault="00334034" w:rsidP="0005791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  <w:r w:rsidRPr="00C55C95">
        <w:rPr>
          <w:rFonts w:ascii="Times New Roman" w:hAnsi="Times New Roman" w:cs="Times New Roman"/>
          <w:b/>
          <w:bCs/>
        </w:rPr>
        <w:lastRenderedPageBreak/>
        <w:t>ЛИСТ</w:t>
      </w:r>
    </w:p>
    <w:p w:rsidR="00334034" w:rsidRPr="00C55C95" w:rsidRDefault="00334034" w:rsidP="0005791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proofErr w:type="gramStart"/>
      <w:r w:rsidRPr="00C55C95">
        <w:rPr>
          <w:rFonts w:ascii="Times New Roman" w:hAnsi="Times New Roman" w:cs="Times New Roman"/>
          <w:b/>
          <w:bCs/>
        </w:rPr>
        <w:t>согласования</w:t>
      </w:r>
      <w:proofErr w:type="gramEnd"/>
      <w:r w:rsidRPr="00C55C95">
        <w:rPr>
          <w:rFonts w:ascii="Times New Roman" w:hAnsi="Times New Roman" w:cs="Times New Roman"/>
          <w:b/>
          <w:bCs/>
        </w:rPr>
        <w:t xml:space="preserve"> рабочей программы дисциплины </w:t>
      </w:r>
      <w:r w:rsidRPr="00C55C95">
        <w:rPr>
          <w:rFonts w:ascii="Times New Roman" w:hAnsi="Times New Roman" w:cs="Times New Roman"/>
          <w:b/>
          <w:bCs/>
          <w:i/>
          <w:iCs/>
        </w:rPr>
        <w:t>(модуля)</w:t>
      </w:r>
    </w:p>
    <w:p w:rsidR="0005791F" w:rsidRPr="00C55C95" w:rsidRDefault="0005791F" w:rsidP="0005791F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5791F" w:rsidRPr="00C55C95" w:rsidRDefault="0005791F" w:rsidP="00117876">
      <w:pPr>
        <w:tabs>
          <w:tab w:val="left" w:pos="2268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C55C95">
        <w:rPr>
          <w:rFonts w:ascii="Times New Roman" w:hAnsi="Times New Roman" w:cs="Times New Roman"/>
        </w:rPr>
        <w:t xml:space="preserve">Рабочая программа учебной дисциплины </w:t>
      </w:r>
      <w:r w:rsidRPr="00C55C95">
        <w:rPr>
          <w:rFonts w:ascii="Times New Roman" w:hAnsi="Times New Roman" w:cs="Times New Roman"/>
          <w:i/>
        </w:rPr>
        <w:t>(модул</w:t>
      </w:r>
      <w:r w:rsidR="006A4F5E">
        <w:rPr>
          <w:rFonts w:ascii="Times New Roman" w:hAnsi="Times New Roman" w:cs="Times New Roman"/>
          <w:i/>
        </w:rPr>
        <w:t xml:space="preserve">я) </w:t>
      </w:r>
      <w:r w:rsidR="006A4F5E" w:rsidRPr="00C0339A">
        <w:rPr>
          <w:rFonts w:ascii="Times New Roman" w:hAnsi="Times New Roman" w:cs="Times New Roman"/>
        </w:rPr>
        <w:t>«{</w:t>
      </w:r>
      <w:proofErr w:type="spellStart"/>
      <w:r w:rsidR="002940BF" w:rsidRPr="002940BF">
        <w:rPr>
          <w:rFonts w:ascii="Times New Roman" w:hAnsi="Times New Roman" w:cs="Times New Roman"/>
        </w:rPr>
        <w:t>Subjects</w:t>
      </w:r>
      <w:proofErr w:type="spellEnd"/>
      <w:r w:rsidR="006A4F5E" w:rsidRPr="00C0339A">
        <w:rPr>
          <w:rFonts w:ascii="Times New Roman" w:hAnsi="Times New Roman" w:cs="Times New Roman"/>
        </w:rPr>
        <w:t>}</w:t>
      </w:r>
      <w:r w:rsidRPr="00C0339A">
        <w:rPr>
          <w:rFonts w:ascii="Times New Roman" w:hAnsi="Times New Roman" w:cs="Times New Roman"/>
        </w:rPr>
        <w:t>»</w:t>
      </w:r>
      <w:r w:rsidRPr="00C55C95">
        <w:rPr>
          <w:rFonts w:ascii="Times New Roman" w:hAnsi="Times New Roman" w:cs="Times New Roman"/>
          <w:i/>
        </w:rPr>
        <w:t xml:space="preserve"> </w:t>
      </w:r>
      <w:r w:rsidRPr="00C55C95">
        <w:rPr>
          <w:rFonts w:ascii="Times New Roman" w:hAnsi="Times New Roman" w:cs="Times New Roman"/>
        </w:rPr>
        <w:t>разработана</w:t>
      </w:r>
      <w:r w:rsidR="00C0339A">
        <w:rPr>
          <w:rFonts w:ascii="Times New Roman" w:hAnsi="Times New Roman" w:cs="Times New Roman"/>
        </w:rPr>
        <w:t xml:space="preserve"> </w:t>
      </w:r>
      <w:r w:rsidR="00C0339A" w:rsidRPr="00C0339A">
        <w:rPr>
          <w:rFonts w:ascii="Times New Roman" w:hAnsi="Times New Roman" w:cs="Times New Roman"/>
        </w:rPr>
        <w:t>{</w:t>
      </w:r>
      <w:proofErr w:type="spellStart"/>
      <w:r w:rsidR="00C0339A" w:rsidRPr="00C0339A">
        <w:rPr>
          <w:rFonts w:ascii="Times New Roman" w:hAnsi="Times New Roman" w:cs="Times New Roman"/>
        </w:rPr>
        <w:t>DevelopedBy</w:t>
      </w:r>
      <w:proofErr w:type="spellEnd"/>
      <w:r w:rsidR="00C0339A" w:rsidRPr="00C0339A">
        <w:rPr>
          <w:rFonts w:ascii="Times New Roman" w:hAnsi="Times New Roman" w:cs="Times New Roman"/>
        </w:rPr>
        <w:t>}</w:t>
      </w:r>
      <w:r w:rsidRPr="00C55C95">
        <w:rPr>
          <w:rFonts w:ascii="Times New Roman" w:hAnsi="Times New Roman" w:cs="Times New Roman"/>
        </w:rPr>
        <w:t xml:space="preserve"> и обсуждена на заседании кафедры </w:t>
      </w:r>
      <w:r w:rsidR="00C0339A" w:rsidRPr="00C0339A">
        <w:rPr>
          <w:rFonts w:ascii="Times New Roman" w:hAnsi="Times New Roman" w:cs="Times New Roman"/>
        </w:rPr>
        <w:t>{</w:t>
      </w:r>
      <w:proofErr w:type="spellStart"/>
      <w:r w:rsidR="00C0339A" w:rsidRPr="00C0339A">
        <w:rPr>
          <w:rFonts w:ascii="Times New Roman" w:hAnsi="Times New Roman" w:cs="Times New Roman"/>
        </w:rPr>
        <w:t>DepartmentName</w:t>
      </w:r>
      <w:proofErr w:type="spellEnd"/>
      <w:r w:rsidR="00C0339A" w:rsidRPr="00C0339A">
        <w:rPr>
          <w:rFonts w:ascii="Times New Roman" w:hAnsi="Times New Roman" w:cs="Times New Roman"/>
        </w:rPr>
        <w:t>}</w:t>
      </w:r>
      <w:r w:rsidRPr="00C55C95">
        <w:rPr>
          <w:rFonts w:ascii="Times New Roman" w:hAnsi="Times New Roman" w:cs="Times New Roman"/>
        </w:rPr>
        <w:t xml:space="preserve"> института </w:t>
      </w:r>
      <w:r w:rsidR="00E25DFA" w:rsidRPr="00E25DFA">
        <w:rPr>
          <w:rFonts w:ascii="Times New Roman" w:hAnsi="Times New Roman" w:cs="Times New Roman"/>
        </w:rPr>
        <w:t>{</w:t>
      </w:r>
      <w:proofErr w:type="spellStart"/>
      <w:r w:rsidR="00E25DFA" w:rsidRPr="00E25DFA">
        <w:rPr>
          <w:rFonts w:ascii="Times New Roman" w:hAnsi="Times New Roman" w:cs="Times New Roman"/>
        </w:rPr>
        <w:t>InstituteName</w:t>
      </w:r>
      <w:proofErr w:type="spellEnd"/>
      <w:r w:rsidR="00E25DFA" w:rsidRPr="00E25DFA">
        <w:rPr>
          <w:rFonts w:ascii="Times New Roman" w:hAnsi="Times New Roman" w:cs="Times New Roman"/>
        </w:rPr>
        <w:t>}</w:t>
      </w:r>
      <w:r w:rsidRPr="00C55C95">
        <w:rPr>
          <w:rFonts w:ascii="Times New Roman" w:hAnsi="Times New Roman" w:cs="Times New Roman"/>
          <w:i/>
        </w:rPr>
        <w:t xml:space="preserve"> </w:t>
      </w:r>
      <w:r w:rsidRPr="00C55C95">
        <w:rPr>
          <w:rFonts w:ascii="Times New Roman" w:hAnsi="Times New Roman" w:cs="Times New Roman"/>
        </w:rPr>
        <w:t>(протокол заседания кафедры №</w:t>
      </w:r>
      <w:r w:rsidR="001B6206" w:rsidRPr="001B6206">
        <w:rPr>
          <w:rFonts w:ascii="Times New Roman" w:hAnsi="Times New Roman" w:cs="Times New Roman"/>
          <w:u w:val="single"/>
        </w:rPr>
        <w:t xml:space="preserve"> {</w:t>
      </w:r>
      <w:proofErr w:type="spellStart"/>
      <w:r w:rsidR="001B6206" w:rsidRPr="001B6206">
        <w:rPr>
          <w:rFonts w:ascii="Times New Roman" w:hAnsi="Times New Roman" w:cs="Times New Roman"/>
          <w:u w:val="single"/>
        </w:rPr>
        <w:t>ProtocolNumber</w:t>
      </w:r>
      <w:proofErr w:type="spellEnd"/>
      <w:r w:rsidR="001B6206" w:rsidRPr="001B6206">
        <w:rPr>
          <w:rFonts w:ascii="Times New Roman" w:hAnsi="Times New Roman" w:cs="Times New Roman"/>
          <w:u w:val="single"/>
        </w:rPr>
        <w:t>}</w:t>
      </w:r>
      <w:r w:rsidRPr="001B6206">
        <w:rPr>
          <w:rFonts w:ascii="Times New Roman" w:hAnsi="Times New Roman" w:cs="Times New Roman"/>
          <w:u w:val="single"/>
        </w:rPr>
        <w:t xml:space="preserve"> </w:t>
      </w:r>
      <w:r w:rsidR="00FA4233">
        <w:rPr>
          <w:rFonts w:ascii="Times New Roman" w:hAnsi="Times New Roman" w:cs="Times New Roman"/>
        </w:rPr>
        <w:t xml:space="preserve">от </w:t>
      </w:r>
      <w:r w:rsidR="000D1CDA" w:rsidRPr="000D1CDA">
        <w:rPr>
          <w:rFonts w:ascii="Times New Roman" w:hAnsi="Times New Roman" w:cs="Times New Roman"/>
        </w:rPr>
        <w:t>{</w:t>
      </w:r>
      <w:proofErr w:type="spellStart"/>
      <w:r w:rsidR="00FA4233" w:rsidRPr="00FA4233">
        <w:rPr>
          <w:rFonts w:ascii="Times New Roman" w:hAnsi="Times New Roman" w:cs="Times New Roman"/>
        </w:rPr>
        <w:t>DateMeeting</w:t>
      </w:r>
      <w:proofErr w:type="spellEnd"/>
      <w:r w:rsidR="000D1CDA" w:rsidRPr="000D1CDA">
        <w:rPr>
          <w:rFonts w:ascii="Times New Roman" w:hAnsi="Times New Roman" w:cs="Times New Roman"/>
        </w:rPr>
        <w:t>}</w:t>
      </w:r>
      <w:r w:rsidR="00F61229" w:rsidRPr="00F61229">
        <w:rPr>
          <w:rFonts w:ascii="Times New Roman" w:hAnsi="Times New Roman" w:cs="Times New Roman"/>
        </w:rPr>
        <w:t>)</w:t>
      </w:r>
      <w:r w:rsidR="00FA4233">
        <w:rPr>
          <w:rFonts w:ascii="Times New Roman" w:hAnsi="Times New Roman" w:cs="Times New Roman"/>
        </w:rPr>
        <w:t>.</w:t>
      </w:r>
    </w:p>
    <w:p w:rsidR="0005791F" w:rsidRPr="00C55C95" w:rsidRDefault="0005791F" w:rsidP="0005791F">
      <w:pPr>
        <w:spacing w:after="0" w:line="240" w:lineRule="auto"/>
        <w:rPr>
          <w:rFonts w:ascii="Times New Roman" w:hAnsi="Times New Roman" w:cs="Times New Roman"/>
        </w:rPr>
      </w:pPr>
      <w:r w:rsidRPr="00C55C95">
        <w:rPr>
          <w:rFonts w:ascii="Times New Roman" w:hAnsi="Times New Roman" w:cs="Times New Roman"/>
        </w:rPr>
        <w:tab/>
      </w:r>
    </w:p>
    <w:p w:rsidR="0005791F" w:rsidRPr="00C55C95" w:rsidRDefault="0005791F" w:rsidP="0005791F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C55C95">
        <w:rPr>
          <w:rFonts w:ascii="Times New Roman" w:hAnsi="Times New Roman" w:cs="Times New Roman"/>
        </w:rPr>
        <w:t xml:space="preserve">Разработчик(и) рабочей программы дисциплины </w:t>
      </w:r>
      <w:r w:rsidRPr="00C55C95">
        <w:rPr>
          <w:rFonts w:ascii="Times New Roman" w:hAnsi="Times New Roman" w:cs="Times New Roman"/>
          <w:i/>
        </w:rPr>
        <w:t xml:space="preserve">(модуля) </w:t>
      </w:r>
      <w:r w:rsidRPr="00C55C95">
        <w:rPr>
          <w:rFonts w:ascii="Times New Roman" w:hAnsi="Times New Roman" w:cs="Times New Roman"/>
        </w:rPr>
        <w:t>____________________________.</w:t>
      </w:r>
    </w:p>
    <w:p w:rsidR="0005791F" w:rsidRPr="00C55C95" w:rsidRDefault="0005791F" w:rsidP="0005791F">
      <w:pPr>
        <w:tabs>
          <w:tab w:val="left" w:pos="19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</w:rPr>
        <w:tab/>
      </w:r>
      <w:r w:rsidRPr="00C55C95">
        <w:rPr>
          <w:rFonts w:ascii="Times New Roman" w:hAnsi="Times New Roman" w:cs="Times New Roman"/>
          <w:i/>
          <w:iCs/>
          <w:vertAlign w:val="superscript"/>
        </w:rPr>
        <w:t xml:space="preserve">                                          </w:t>
      </w:r>
      <w:proofErr w:type="gramStart"/>
      <w:r w:rsidRPr="00C55C95">
        <w:rPr>
          <w:rFonts w:ascii="Times New Roman" w:hAnsi="Times New Roman" w:cs="Times New Roman"/>
          <w:i/>
          <w:iCs/>
          <w:vertAlign w:val="superscript"/>
        </w:rPr>
        <w:t>личная</w:t>
      </w:r>
      <w:proofErr w:type="gramEnd"/>
      <w:r w:rsidRPr="00C55C95">
        <w:rPr>
          <w:rFonts w:ascii="Times New Roman" w:hAnsi="Times New Roman" w:cs="Times New Roman"/>
          <w:i/>
          <w:iCs/>
          <w:vertAlign w:val="superscript"/>
        </w:rPr>
        <w:t xml:space="preserve"> подпись(и)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</w:rPr>
      </w:pP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  <w:r w:rsidRPr="00C55C95">
        <w:rPr>
          <w:rFonts w:ascii="Times New Roman" w:hAnsi="Times New Roman" w:cs="Times New Roman"/>
          <w:b/>
          <w:bCs/>
        </w:rPr>
        <w:t xml:space="preserve">СОГЛАСОВАНО: 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  <w:r w:rsidRPr="00C55C95">
        <w:rPr>
          <w:rFonts w:ascii="Times New Roman" w:hAnsi="Times New Roman" w:cs="Times New Roman"/>
          <w:bCs/>
          <w:i/>
        </w:rPr>
        <w:t>(</w:t>
      </w:r>
      <w:proofErr w:type="gramStart"/>
      <w:r w:rsidRPr="00C55C95">
        <w:rPr>
          <w:rFonts w:ascii="Times New Roman" w:hAnsi="Times New Roman" w:cs="Times New Roman"/>
          <w:bCs/>
          <w:i/>
        </w:rPr>
        <w:t>согласуется</w:t>
      </w:r>
      <w:proofErr w:type="gramEnd"/>
      <w:r w:rsidRPr="00C55C95">
        <w:rPr>
          <w:rFonts w:ascii="Times New Roman" w:hAnsi="Times New Roman" w:cs="Times New Roman"/>
          <w:bCs/>
          <w:i/>
        </w:rPr>
        <w:t xml:space="preserve"> в случае реализации дисциплины (модуля) для образовательных программ (профилей, специализаций) других кафедр)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  <w:iCs/>
          <w:vertAlign w:val="superscript"/>
        </w:rPr>
      </w:pPr>
      <w:r w:rsidRPr="00C55C95">
        <w:rPr>
          <w:rFonts w:ascii="Times New Roman" w:hAnsi="Times New Roman" w:cs="Times New Roman"/>
          <w:bCs/>
        </w:rPr>
        <w:t>Заведующий кафедрой</w:t>
      </w:r>
      <w:r w:rsidRPr="00C55C95">
        <w:rPr>
          <w:rFonts w:ascii="Times New Roman" w:hAnsi="Times New Roman" w:cs="Times New Roman"/>
          <w:bCs/>
          <w:i/>
        </w:rPr>
        <w:t xml:space="preserve"> __________________    ____________    _________________     __________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                                                                     </w:t>
      </w:r>
      <w:proofErr w:type="gramStart"/>
      <w:r w:rsidRPr="00C55C95">
        <w:rPr>
          <w:rFonts w:ascii="Times New Roman" w:hAnsi="Times New Roman" w:cs="Times New Roman"/>
          <w:bCs/>
          <w:i/>
          <w:iCs/>
          <w:vertAlign w:val="superscript"/>
        </w:rPr>
        <w:t>наименование</w:t>
      </w:r>
      <w:proofErr w:type="gramEnd"/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кафедры               </w:t>
      </w:r>
      <w:r w:rsidR="007541FF"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</w:t>
      </w: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личная подпись             </w:t>
      </w:r>
      <w:r w:rsidR="005C0DD8"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</w:t>
      </w: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 расшифровка подписи                             дата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  <w:iCs/>
          <w:vertAlign w:val="superscript"/>
        </w:rPr>
      </w:pPr>
      <w:r w:rsidRPr="00C55C95">
        <w:rPr>
          <w:rFonts w:ascii="Times New Roman" w:hAnsi="Times New Roman" w:cs="Times New Roman"/>
          <w:bCs/>
        </w:rPr>
        <w:t>Заведующий кафедрой</w:t>
      </w:r>
      <w:r w:rsidRPr="00C55C95">
        <w:rPr>
          <w:rFonts w:ascii="Times New Roman" w:hAnsi="Times New Roman" w:cs="Times New Roman"/>
          <w:bCs/>
          <w:i/>
        </w:rPr>
        <w:t xml:space="preserve"> __________________    ____________    _________________     __________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                                                                     </w:t>
      </w:r>
      <w:proofErr w:type="gramStart"/>
      <w:r w:rsidRPr="00C55C95">
        <w:rPr>
          <w:rFonts w:ascii="Times New Roman" w:hAnsi="Times New Roman" w:cs="Times New Roman"/>
          <w:bCs/>
          <w:i/>
          <w:iCs/>
          <w:vertAlign w:val="superscript"/>
        </w:rPr>
        <w:t>наименование</w:t>
      </w:r>
      <w:proofErr w:type="gramEnd"/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кафедры              </w:t>
      </w:r>
      <w:r w:rsidR="007541FF"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</w:t>
      </w: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личная подпись               </w:t>
      </w:r>
      <w:r w:rsidR="005C0DD8"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</w:t>
      </w: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расшифровка подписи                             дата</w:t>
      </w: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</w:p>
    <w:p w:rsidR="00BD3718" w:rsidRPr="00C55C95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  <w:iCs/>
          <w:vertAlign w:val="superscript"/>
        </w:rPr>
      </w:pPr>
      <w:r w:rsidRPr="00C55C95">
        <w:rPr>
          <w:rFonts w:ascii="Times New Roman" w:hAnsi="Times New Roman" w:cs="Times New Roman"/>
          <w:bCs/>
        </w:rPr>
        <w:t>Заведующий кафедрой</w:t>
      </w:r>
      <w:r w:rsidRPr="00C55C95">
        <w:rPr>
          <w:rFonts w:ascii="Times New Roman" w:hAnsi="Times New Roman" w:cs="Times New Roman"/>
          <w:bCs/>
          <w:i/>
        </w:rPr>
        <w:t xml:space="preserve"> __________________    ____________    _________________     __________</w:t>
      </w:r>
    </w:p>
    <w:p w:rsidR="00BD3718" w:rsidRPr="00BD3718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                                                                     </w:t>
      </w:r>
      <w:proofErr w:type="gramStart"/>
      <w:r w:rsidRPr="00C55C95">
        <w:rPr>
          <w:rFonts w:ascii="Times New Roman" w:hAnsi="Times New Roman" w:cs="Times New Roman"/>
          <w:bCs/>
          <w:i/>
          <w:iCs/>
          <w:vertAlign w:val="superscript"/>
        </w:rPr>
        <w:t>наименование</w:t>
      </w:r>
      <w:proofErr w:type="gramEnd"/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кафедры              </w:t>
      </w:r>
      <w:r w:rsidR="007541FF"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</w:t>
      </w: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личная подпись             </w:t>
      </w:r>
      <w:r w:rsidR="005C0DD8"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 </w:t>
      </w:r>
      <w:r w:rsidRPr="00C55C95">
        <w:rPr>
          <w:rFonts w:ascii="Times New Roman" w:hAnsi="Times New Roman" w:cs="Times New Roman"/>
          <w:bCs/>
          <w:i/>
          <w:iCs/>
          <w:vertAlign w:val="superscript"/>
        </w:rPr>
        <w:t xml:space="preserve">    расшифровка подписи                            дата</w:t>
      </w:r>
    </w:p>
    <w:p w:rsidR="00BD3718" w:rsidRPr="00BD3718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</w:p>
    <w:p w:rsidR="00BD3718" w:rsidRPr="00BD3718" w:rsidRDefault="00BD3718" w:rsidP="0005791F">
      <w:pPr>
        <w:spacing w:after="0" w:line="240" w:lineRule="auto"/>
        <w:ind w:firstLine="567"/>
        <w:rPr>
          <w:rFonts w:ascii="Times New Roman" w:hAnsi="Times New Roman" w:cs="Times New Roman"/>
          <w:bCs/>
          <w:i/>
        </w:rPr>
      </w:pPr>
    </w:p>
    <w:p w:rsidR="0005791F" w:rsidRDefault="0005791F" w:rsidP="0005791F">
      <w:pPr>
        <w:spacing w:after="0" w:line="240" w:lineRule="auto"/>
        <w:rPr>
          <w:rFonts w:ascii="Times New Roman" w:hAnsi="Times New Roman" w:cs="Times New Roman"/>
          <w:b/>
          <w:bCs/>
          <w:smallCaps/>
        </w:rPr>
      </w:pPr>
      <w:bookmarkStart w:id="0" w:name="_Toc291574601"/>
      <w:bookmarkStart w:id="1" w:name="_Toc291574500"/>
      <w:bookmarkEnd w:id="0"/>
      <w:bookmarkEnd w:id="1"/>
      <w:r>
        <w:rPr>
          <w:rFonts w:ascii="Times New Roman" w:hAnsi="Times New Roman" w:cs="Times New Roman"/>
          <w:b/>
          <w:bCs/>
          <w:smallCaps/>
        </w:rPr>
        <w:br w:type="page"/>
      </w:r>
    </w:p>
    <w:p w:rsidR="00334034" w:rsidRPr="00041022" w:rsidRDefault="00334034" w:rsidP="00147AA5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4"/>
          <w:szCs w:val="24"/>
        </w:rPr>
      </w:pPr>
      <w:r w:rsidRPr="00041022">
        <w:rPr>
          <w:rFonts w:ascii="Times New Roman" w:hAnsi="Times New Roman" w:cs="Times New Roman"/>
          <w:b/>
          <w:bCs/>
          <w:smallCaps/>
          <w:sz w:val="24"/>
          <w:szCs w:val="24"/>
        </w:rPr>
        <w:lastRenderedPageBreak/>
        <w:t>СОДЕРЖАНИЕ</w:t>
      </w:r>
    </w:p>
    <w:p w:rsidR="00334034" w:rsidRPr="00E76B6E" w:rsidRDefault="00334034" w:rsidP="00147AA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sz w:val="24"/>
          <w:szCs w:val="24"/>
        </w:rPr>
      </w:pPr>
    </w:p>
    <w:p w:rsidR="00E76B6E" w:rsidRPr="00E76B6E" w:rsidRDefault="00334034">
      <w:pPr>
        <w:pStyle w:val="12"/>
        <w:rPr>
          <w:rFonts w:ascii="Times New Roman" w:eastAsiaTheme="minorEastAsia" w:hAnsi="Times New Roman" w:cs="Times New Roman"/>
          <w:noProof/>
        </w:rPr>
      </w:pPr>
      <w:r w:rsidRPr="00E76B6E">
        <w:rPr>
          <w:rFonts w:ascii="Times New Roman" w:hAnsi="Times New Roman" w:cs="Times New Roman"/>
        </w:rPr>
        <w:fldChar w:fldCharType="begin"/>
      </w:r>
      <w:r w:rsidRPr="00E76B6E">
        <w:rPr>
          <w:rFonts w:ascii="Times New Roman" w:hAnsi="Times New Roman" w:cs="Times New Roman"/>
        </w:rPr>
        <w:instrText xml:space="preserve"> TOC \o "1-3" \h \z \u </w:instrText>
      </w:r>
      <w:r w:rsidRPr="00E76B6E">
        <w:rPr>
          <w:rFonts w:ascii="Times New Roman" w:hAnsi="Times New Roman" w:cs="Times New Roman"/>
        </w:rPr>
        <w:fldChar w:fldCharType="separate"/>
      </w:r>
      <w:hyperlink w:anchor="_Toc509404377" w:history="1">
        <w:r w:rsidR="00E76B6E" w:rsidRPr="00E76B6E">
          <w:rPr>
            <w:rStyle w:val="aff0"/>
            <w:rFonts w:ascii="Times New Roman" w:hAnsi="Times New Roman" w:cs="Times New Roman"/>
            <w:noProof/>
          </w:rPr>
          <w:t>1.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val="x-none" w:eastAsia="ar-SA"/>
          </w:rPr>
          <w:t>Перечень</w:t>
        </w:r>
        <w:r w:rsidR="00E76B6E" w:rsidRPr="00E76B6E">
          <w:rPr>
            <w:rStyle w:val="aff0"/>
            <w:rFonts w:ascii="Times New Roman" w:hAnsi="Times New Roman" w:cs="Times New Roman"/>
            <w:bCs/>
            <w:noProof/>
            <w:kern w:val="1"/>
            <w:lang w:val="x-none" w:eastAsia="ar-SA"/>
          </w:rPr>
          <w:t xml:space="preserve"> планируемых результатов обучения по дисциплине (модулю), соотнесенных с планируемыми результатами освоения образовательной программы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_Toc509404377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4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FC4C20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78" w:history="1"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val="x-none" w:eastAsia="ar-SA"/>
          </w:rPr>
          <w:t>2.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bCs/>
            <w:noProof/>
            <w:kern w:val="1"/>
            <w:lang w:eastAsia="ar-SA"/>
          </w:rPr>
          <w:t>М</w:t>
        </w:r>
        <w:r w:rsidR="00E76B6E" w:rsidRPr="00E76B6E">
          <w:rPr>
            <w:rStyle w:val="aff0"/>
            <w:rFonts w:ascii="Times New Roman" w:hAnsi="Times New Roman" w:cs="Times New Roman"/>
            <w:bCs/>
            <w:noProof/>
            <w:kern w:val="1"/>
            <w:lang w:val="x-none" w:eastAsia="ar-SA"/>
          </w:rPr>
          <w:t>есто дисциплины</w:t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eastAsia="ar-SA"/>
          </w:rPr>
          <w:t xml:space="preserve"> </w:t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val="x-none" w:eastAsia="ar-SA"/>
          </w:rPr>
          <w:t>(модуля) в структуре образовательной программы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_Toc509404378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4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FC4C20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79" w:history="1">
        <w:r w:rsidR="00E76B6E" w:rsidRPr="00E76B6E">
          <w:rPr>
            <w:rStyle w:val="aff0"/>
            <w:rFonts w:ascii="Times New Roman" w:hAnsi="Times New Roman" w:cs="Times New Roman"/>
            <w:bCs/>
            <w:noProof/>
            <w:kern w:val="1"/>
            <w:lang w:val="x-none" w:eastAsia="ar-SA"/>
          </w:rPr>
          <w:t>3.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eastAsia="ar-SA"/>
          </w:rPr>
          <w:t>Объем дисциплины (модуля) в зачетных единицах с указанием количества астрономических или академических часов, выделенных на контактную работу и на самостоятельную работу обучающихся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_Toc509404379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5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FC4C20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80" w:history="1">
        <w:r w:rsidR="00E76B6E" w:rsidRPr="00E76B6E">
          <w:rPr>
            <w:rStyle w:val="aff0"/>
            <w:rFonts w:ascii="Times New Roman" w:eastAsia="Calibri" w:hAnsi="Times New Roman" w:cs="Times New Roman"/>
            <w:noProof/>
            <w:lang w:eastAsia="ar-SA"/>
          </w:rPr>
          <w:t>4.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val="x-none" w:eastAsia="ar-SA"/>
          </w:rPr>
          <w:t>Содержание дисциплины (модуля), структурированное по темам (разделам) с указанием отведенного на них количества астрономических или академических часов и видов учебных занятий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_Toc509404380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6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FC4C20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81" w:history="1">
        <w:r w:rsidR="00E76B6E" w:rsidRPr="00E76B6E">
          <w:rPr>
            <w:rStyle w:val="aff0"/>
            <w:rFonts w:ascii="Times New Roman" w:hAnsi="Times New Roman" w:cs="Times New Roman"/>
            <w:noProof/>
          </w:rPr>
          <w:t>5.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noProof/>
            <w:kern w:val="36"/>
          </w:rPr>
          <w:t>Система оценки достижений обучающегося по дисциплине (модулю)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_Toc509404381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7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FC4C20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82" w:history="1">
        <w:r w:rsidR="00E76B6E" w:rsidRPr="00E76B6E">
          <w:rPr>
            <w:rStyle w:val="aff0"/>
            <w:rFonts w:ascii="Times New Roman" w:hAnsi="Times New Roman" w:cs="Times New Roman"/>
            <w:noProof/>
          </w:rPr>
          <w:t>6.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noProof/>
            <w:kern w:val="36"/>
          </w:rPr>
          <w:t xml:space="preserve">Описание </w:t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val="x-none" w:eastAsia="ar-SA"/>
          </w:rPr>
          <w:t>материально</w:t>
        </w:r>
        <w:r w:rsidR="00E76B6E" w:rsidRPr="00E76B6E">
          <w:rPr>
            <w:rStyle w:val="aff0"/>
            <w:rFonts w:ascii="Times New Roman" w:hAnsi="Times New Roman" w:cs="Times New Roman"/>
            <w:noProof/>
            <w:kern w:val="36"/>
          </w:rPr>
          <w:t>-технической базы, необходимой для осуществления образовательного процесса по дисциплине (модулю)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_Toc509404382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8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FC4C20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83" w:history="1">
        <w:r w:rsidR="00E76B6E" w:rsidRPr="00E76B6E">
          <w:rPr>
            <w:rStyle w:val="aff0"/>
            <w:rFonts w:ascii="Times New Roman" w:hAnsi="Times New Roman" w:cs="Times New Roman"/>
            <w:bCs/>
            <w:noProof/>
            <w:kern w:val="1"/>
            <w:lang w:val="x-none" w:eastAsia="ar-SA"/>
          </w:rPr>
          <w:t>7.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eastAsia="ar-SA"/>
          </w:rPr>
          <w:t>Перечень основной и дополнительной учебной литературы, необходимой для освоения дисциплины (модуля)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_Toc509404383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8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FC4C20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84" w:history="1">
        <w:r w:rsidR="00E76B6E" w:rsidRPr="00E76B6E">
          <w:rPr>
            <w:rStyle w:val="aff0"/>
            <w:rFonts w:ascii="Times New Roman" w:eastAsia="Calibri" w:hAnsi="Times New Roman" w:cs="Times New Roman"/>
            <w:bCs/>
            <w:noProof/>
            <w:kern w:val="1"/>
            <w:lang w:val="x-none" w:eastAsia="ar-SA"/>
          </w:rPr>
          <w:t>8.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noProof/>
            <w:kern w:val="36"/>
          </w:rPr>
          <w:t>Перечень</w:t>
        </w:r>
        <w:r w:rsidR="00E76B6E" w:rsidRPr="00E76B6E">
          <w:rPr>
            <w:rStyle w:val="aff0"/>
            <w:rFonts w:ascii="Times New Roman" w:eastAsia="Calibri" w:hAnsi="Times New Roman" w:cs="Times New Roman"/>
            <w:bCs/>
            <w:iCs/>
            <w:noProof/>
            <w:kern w:val="1"/>
            <w:lang w:eastAsia="ar-SA"/>
          </w:rPr>
          <w:t xml:space="preserve"> ресурсов информационно-телекоммуникационной сети «Интернет», необходимых для освоения дисциплины (модуля)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_Toc509404384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9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76B6E" w:rsidRPr="00E76B6E" w:rsidRDefault="00FC4C20">
      <w:pPr>
        <w:pStyle w:val="12"/>
        <w:rPr>
          <w:rFonts w:ascii="Times New Roman" w:eastAsiaTheme="minorEastAsia" w:hAnsi="Times New Roman" w:cs="Times New Roman"/>
          <w:noProof/>
        </w:rPr>
      </w:pPr>
      <w:hyperlink w:anchor="_Toc509404385" w:history="1">
        <w:r w:rsidR="00E76B6E" w:rsidRPr="00E76B6E">
          <w:rPr>
            <w:rStyle w:val="aff0"/>
            <w:rFonts w:ascii="Times New Roman" w:hAnsi="Times New Roman" w:cs="Times New Roman"/>
            <w:bCs/>
            <w:noProof/>
            <w:kern w:val="1"/>
            <w:lang w:val="x-none" w:eastAsia="ar-SA"/>
          </w:rPr>
          <w:t>9.</w:t>
        </w:r>
        <w:r w:rsidR="00E76B6E" w:rsidRPr="00E76B6E">
          <w:rPr>
            <w:rFonts w:ascii="Times New Roman" w:eastAsiaTheme="minorEastAsia" w:hAnsi="Times New Roman" w:cs="Times New Roman"/>
            <w:noProof/>
          </w:rPr>
          <w:tab/>
        </w:r>
        <w:r w:rsidR="00E76B6E" w:rsidRPr="00E76B6E">
          <w:rPr>
            <w:rStyle w:val="aff0"/>
            <w:rFonts w:ascii="Times New Roman" w:hAnsi="Times New Roman" w:cs="Times New Roman"/>
            <w:noProof/>
            <w:kern w:val="36"/>
          </w:rPr>
          <w:t>Перечень</w:t>
        </w:r>
        <w:r w:rsidR="00E76B6E" w:rsidRPr="00E76B6E">
          <w:rPr>
            <w:rStyle w:val="aff0"/>
            <w:rFonts w:ascii="Times New Roman" w:hAnsi="Times New Roman" w:cs="Times New Roman"/>
            <w:bCs/>
            <w:iCs/>
            <w:noProof/>
            <w:kern w:val="1"/>
            <w:lang w:eastAsia="ar-SA"/>
          </w:rPr>
          <w:t xml:space="preserve">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</w:t>
        </w:r>
        <w:r w:rsidR="00E76B6E" w:rsidRPr="00E76B6E">
          <w:rPr>
            <w:rFonts w:ascii="Times New Roman" w:hAnsi="Times New Roman" w:cs="Times New Roman"/>
            <w:noProof/>
            <w:webHidden/>
          </w:rPr>
          <w:tab/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begin"/>
        </w:r>
        <w:r w:rsidR="00E76B6E" w:rsidRPr="00E76B6E">
          <w:rPr>
            <w:rFonts w:ascii="Times New Roman" w:hAnsi="Times New Roman" w:cs="Times New Roman"/>
            <w:noProof/>
            <w:webHidden/>
          </w:rPr>
          <w:instrText xml:space="preserve"> PAGEREF _Toc509404385 \h </w:instrText>
        </w:r>
        <w:r w:rsidR="00E76B6E" w:rsidRPr="00E76B6E">
          <w:rPr>
            <w:rFonts w:ascii="Times New Roman" w:hAnsi="Times New Roman" w:cs="Times New Roman"/>
            <w:noProof/>
            <w:webHidden/>
          </w:rPr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E76B6E" w:rsidRPr="00E76B6E">
          <w:rPr>
            <w:rFonts w:ascii="Times New Roman" w:hAnsi="Times New Roman" w:cs="Times New Roman"/>
            <w:noProof/>
            <w:webHidden/>
          </w:rPr>
          <w:t>9</w:t>
        </w:r>
        <w:r w:rsidR="00E76B6E" w:rsidRPr="00E76B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34034" w:rsidRPr="003B27E4" w:rsidRDefault="00334034" w:rsidP="00147AA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76B6E">
        <w:rPr>
          <w:rFonts w:ascii="Times New Roman" w:hAnsi="Times New Roman" w:cs="Times New Roman"/>
          <w:sz w:val="24"/>
          <w:szCs w:val="24"/>
        </w:rPr>
        <w:fldChar w:fldCharType="end"/>
      </w:r>
    </w:p>
    <w:p w:rsidR="00334034" w:rsidRPr="00C55C95" w:rsidRDefault="00334034" w:rsidP="001C1468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Style w:val="aff4"/>
          <w:rFonts w:ascii="Times New Roman" w:hAnsi="Times New Roman" w:cs="Times New Roman"/>
          <w:b/>
        </w:rPr>
      </w:pPr>
      <w:bookmarkStart w:id="2" w:name="_Toc347846868"/>
      <w:r w:rsidRPr="00430A0D">
        <w:rPr>
          <w:rStyle w:val="aff4"/>
        </w:rPr>
        <w:br w:type="page"/>
      </w:r>
      <w:bookmarkStart w:id="3" w:name="_Toc506808508"/>
      <w:bookmarkStart w:id="4" w:name="_Toc506809229"/>
      <w:bookmarkStart w:id="5" w:name="_Toc506880721"/>
      <w:bookmarkStart w:id="6" w:name="_Toc506885508"/>
      <w:bookmarkStart w:id="7" w:name="_Toc506287676"/>
      <w:bookmarkStart w:id="8" w:name="_Toc509404377"/>
      <w:bookmarkEnd w:id="2"/>
      <w:r w:rsidR="00BD3718"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val="x-none" w:eastAsia="ar-SA"/>
        </w:rPr>
        <w:lastRenderedPageBreak/>
        <w:t>Перечень</w:t>
      </w:r>
      <w:r w:rsidR="00BD3718" w:rsidRPr="00C55C95">
        <w:rPr>
          <w:rFonts w:ascii="Times New Roman" w:hAnsi="Times New Roman" w:cs="Times New Roman"/>
          <w:b/>
          <w:bCs/>
          <w:kern w:val="1"/>
          <w:sz w:val="28"/>
          <w:szCs w:val="24"/>
          <w:lang w:val="x-none" w:eastAsia="ar-SA"/>
        </w:rPr>
        <w:t xml:space="preserve"> планируемых результатов обучения по дисциплине (модулю), соотнесенных с планируемыми результатами освоения образовательной программы</w:t>
      </w:r>
      <w:bookmarkEnd w:id="3"/>
      <w:bookmarkEnd w:id="4"/>
      <w:bookmarkEnd w:id="5"/>
      <w:bookmarkEnd w:id="6"/>
      <w:bookmarkEnd w:id="7"/>
      <w:bookmarkEnd w:id="8"/>
    </w:p>
    <w:p w:rsidR="00334034" w:rsidRPr="00117876" w:rsidRDefault="00334034" w:rsidP="002915B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i/>
          <w:iCs/>
          <w:sz w:val="24"/>
          <w:szCs w:val="24"/>
        </w:rPr>
        <w:t xml:space="preserve">Целью </w:t>
      </w:r>
      <w:r w:rsidRPr="00C55C95">
        <w:rPr>
          <w:rFonts w:ascii="Times New Roman" w:hAnsi="Times New Roman" w:cs="Times New Roman"/>
          <w:sz w:val="24"/>
          <w:szCs w:val="24"/>
        </w:rPr>
        <w:t>изучения дисциплины является</w:t>
      </w:r>
      <w:r w:rsidR="000D4DEB" w:rsidRPr="00117876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0D4DEB" w:rsidRPr="000D4DEB">
        <w:rPr>
          <w:rFonts w:ascii="Times New Roman" w:hAnsi="Times New Roman" w:cs="Times New Roman"/>
          <w:sz w:val="24"/>
          <w:szCs w:val="24"/>
          <w:lang w:val="en-US"/>
        </w:rPr>
        <w:t>PurposeStudy</w:t>
      </w:r>
      <w:proofErr w:type="spellEnd"/>
      <w:r w:rsidR="000D4DEB" w:rsidRPr="00117876">
        <w:rPr>
          <w:rFonts w:ascii="Times New Roman" w:hAnsi="Times New Roman" w:cs="Times New Roman"/>
          <w:sz w:val="24"/>
          <w:szCs w:val="24"/>
        </w:rPr>
        <w:t>}</w:t>
      </w:r>
    </w:p>
    <w:p w:rsidR="00334034" w:rsidRPr="00C55C95" w:rsidRDefault="00334034" w:rsidP="002915B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i/>
          <w:iCs/>
          <w:sz w:val="24"/>
          <w:szCs w:val="24"/>
        </w:rPr>
        <w:t>Задачами</w:t>
      </w:r>
      <w:r w:rsidRPr="00C55C95">
        <w:rPr>
          <w:rFonts w:ascii="Times New Roman" w:hAnsi="Times New Roman" w:cs="Times New Roman"/>
          <w:sz w:val="24"/>
          <w:szCs w:val="24"/>
        </w:rPr>
        <w:t xml:space="preserve"> изучения дисциплины являются:</w:t>
      </w:r>
    </w:p>
    <w:p w:rsidR="00C35B6B" w:rsidRPr="007E6D65" w:rsidRDefault="00C7301B" w:rsidP="00D53D99">
      <w:pPr>
        <w:pStyle w:val="ae"/>
        <w:numPr>
          <w:ilvl w:val="0"/>
          <w:numId w:val="13"/>
        </w:numPr>
        <w:spacing w:line="240" w:lineRule="auto"/>
        <w:ind w:left="0" w:firstLine="567"/>
        <w:jc w:val="both"/>
        <w:rPr>
          <w:rFonts w:ascii="Times New Roman" w:hAnsi="Times New Roman"/>
          <w:lang w:val="en-US"/>
        </w:rPr>
      </w:pPr>
      <w:bookmarkStart w:id="9" w:name="_GoBack"/>
      <w:r w:rsidRPr="007E6D65">
        <w:rPr>
          <w:rFonts w:ascii="Times New Roman" w:hAnsi="Times New Roman"/>
          <w:lang w:val="en-US"/>
        </w:rPr>
        <w:t>{-</w:t>
      </w:r>
      <w:proofErr w:type="spellStart"/>
      <w:r w:rsidRPr="007E6D65">
        <w:rPr>
          <w:rFonts w:ascii="Times New Roman" w:hAnsi="Times New Roman"/>
          <w:lang w:val="en-US"/>
        </w:rPr>
        <w:t>w:p</w:t>
      </w:r>
      <w:proofErr w:type="spellEnd"/>
      <w:r w:rsidRPr="007E6D65">
        <w:rPr>
          <w:rFonts w:ascii="Times New Roman" w:hAnsi="Times New Roman"/>
          <w:lang w:val="en-US"/>
        </w:rPr>
        <w:t xml:space="preserve"> </w:t>
      </w:r>
      <w:proofErr w:type="spellStart"/>
      <w:r w:rsidR="00547E25" w:rsidRPr="00547E25">
        <w:rPr>
          <w:rFonts w:ascii="Times New Roman" w:hAnsi="Times New Roman"/>
          <w:lang w:val="en-US"/>
        </w:rPr>
        <w:t>SubjectTasks</w:t>
      </w:r>
      <w:proofErr w:type="spellEnd"/>
      <w:r w:rsidR="007E6D65">
        <w:rPr>
          <w:rFonts w:ascii="Times New Roman" w:hAnsi="Times New Roman"/>
          <w:lang w:val="en-US"/>
        </w:rPr>
        <w:t>}{</w:t>
      </w:r>
      <w:proofErr w:type="spellStart"/>
      <w:r w:rsidR="00547E25" w:rsidRPr="00547E25">
        <w:rPr>
          <w:rFonts w:ascii="Times New Roman" w:hAnsi="Times New Roman"/>
          <w:lang w:val="en-US"/>
        </w:rPr>
        <w:t>ListElem</w:t>
      </w:r>
      <w:proofErr w:type="spellEnd"/>
      <w:r w:rsidR="007E6D65">
        <w:rPr>
          <w:rFonts w:ascii="Times New Roman" w:hAnsi="Times New Roman"/>
          <w:lang w:val="en-US"/>
        </w:rPr>
        <w:t>}</w:t>
      </w:r>
      <w:r w:rsidRPr="007E6D65">
        <w:rPr>
          <w:rFonts w:ascii="Times New Roman" w:hAnsi="Times New Roman"/>
          <w:lang w:val="en-US"/>
        </w:rPr>
        <w:t>{/</w:t>
      </w:r>
      <w:proofErr w:type="spellStart"/>
      <w:r w:rsidR="00547E25" w:rsidRPr="00547E25">
        <w:rPr>
          <w:rFonts w:ascii="Times New Roman" w:hAnsi="Times New Roman"/>
          <w:lang w:val="en-US"/>
        </w:rPr>
        <w:t>SubjectTasks</w:t>
      </w:r>
      <w:proofErr w:type="spellEnd"/>
      <w:r w:rsidRPr="007E6D65">
        <w:rPr>
          <w:rFonts w:ascii="Times New Roman" w:hAnsi="Times New Roman"/>
          <w:lang w:val="en-US"/>
        </w:rPr>
        <w:t>}</w:t>
      </w:r>
    </w:p>
    <w:bookmarkEnd w:id="9"/>
    <w:p w:rsidR="00C7301B" w:rsidRPr="007E6D65" w:rsidRDefault="00C7301B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4034" w:rsidRPr="00C55C95" w:rsidRDefault="00334034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sz w:val="24"/>
          <w:szCs w:val="24"/>
        </w:rPr>
        <w:t>Процесс изучения дисциплины направлен на формирование элементов следующих компетенций в соответствии с ФГОС ВО по данному направлению подготовки:</w:t>
      </w:r>
    </w:p>
    <w:p w:rsidR="00C35B6B" w:rsidRPr="00C55C95" w:rsidRDefault="00C35B6B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- </w:t>
      </w:r>
      <w:r w:rsidRPr="00C55C95">
        <w:rPr>
          <w:rFonts w:ascii="Times New Roman" w:hAnsi="Times New Roman" w:cs="Times New Roman"/>
          <w:b/>
          <w:sz w:val="24"/>
          <w:szCs w:val="24"/>
        </w:rPr>
        <w:t>общекультурных компетенций (ОК):</w:t>
      </w:r>
    </w:p>
    <w:p w:rsidR="00C35B6B" w:rsidRPr="00C55C95" w:rsidRDefault="00C35B6B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C55C95">
        <w:rPr>
          <w:rFonts w:ascii="Times New Roman" w:hAnsi="Times New Roman" w:cs="Times New Roman"/>
          <w:i/>
          <w:sz w:val="24"/>
          <w:szCs w:val="24"/>
        </w:rPr>
        <w:t>указываются</w:t>
      </w:r>
      <w:proofErr w:type="gramEnd"/>
      <w:r w:rsidRPr="00C55C95">
        <w:rPr>
          <w:rFonts w:ascii="Times New Roman" w:hAnsi="Times New Roman" w:cs="Times New Roman"/>
          <w:i/>
          <w:sz w:val="24"/>
          <w:szCs w:val="24"/>
        </w:rPr>
        <w:t>, если имеются, компетенции и их коды в соответствии с ФГОС ВО)</w:t>
      </w:r>
    </w:p>
    <w:p w:rsidR="00C35B6B" w:rsidRPr="00C55C95" w:rsidRDefault="00C35B6B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- общепрофессиональных компетенций (ОПК):</w:t>
      </w:r>
    </w:p>
    <w:p w:rsidR="00C35B6B" w:rsidRPr="00C55C95" w:rsidRDefault="00C35B6B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C55C95">
        <w:rPr>
          <w:rFonts w:ascii="Times New Roman" w:hAnsi="Times New Roman" w:cs="Times New Roman"/>
          <w:i/>
          <w:sz w:val="24"/>
          <w:szCs w:val="24"/>
        </w:rPr>
        <w:t>указываются</w:t>
      </w:r>
      <w:proofErr w:type="gramEnd"/>
      <w:r w:rsidRPr="00C55C95">
        <w:rPr>
          <w:rFonts w:ascii="Times New Roman" w:hAnsi="Times New Roman" w:cs="Times New Roman"/>
          <w:i/>
          <w:sz w:val="24"/>
          <w:szCs w:val="24"/>
        </w:rPr>
        <w:t>, если имеются, компетенции и их коды в соответствии с ФГОС ВО)</w:t>
      </w:r>
    </w:p>
    <w:p w:rsidR="00C35B6B" w:rsidRPr="00C55C95" w:rsidRDefault="00C35B6B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- профессиональных компетенций (ПК):</w:t>
      </w:r>
    </w:p>
    <w:p w:rsidR="00C35B6B" w:rsidRPr="00C55C95" w:rsidRDefault="00C35B6B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C55C95">
        <w:rPr>
          <w:rFonts w:ascii="Times New Roman" w:hAnsi="Times New Roman" w:cs="Times New Roman"/>
          <w:i/>
          <w:sz w:val="24"/>
          <w:szCs w:val="24"/>
        </w:rPr>
        <w:t>указываются</w:t>
      </w:r>
      <w:proofErr w:type="gramEnd"/>
      <w:r w:rsidRPr="00C55C95">
        <w:rPr>
          <w:rFonts w:ascii="Times New Roman" w:hAnsi="Times New Roman" w:cs="Times New Roman"/>
          <w:i/>
          <w:sz w:val="24"/>
          <w:szCs w:val="24"/>
        </w:rPr>
        <w:t>, если имеются, компетенции и их коды в соответствии с ФГОС ВО)</w:t>
      </w:r>
    </w:p>
    <w:p w:rsidR="00246CB6" w:rsidRPr="00C55C95" w:rsidRDefault="00246CB6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eastAsia="ar-SA"/>
        </w:rPr>
      </w:pPr>
      <w:r w:rsidRPr="00C55C95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В результате </w:t>
      </w:r>
      <w:r w:rsidRPr="00C55C95">
        <w:rPr>
          <w:rFonts w:ascii="Times New Roman" w:hAnsi="Times New Roman" w:cs="Times New Roman"/>
          <w:sz w:val="24"/>
          <w:szCs w:val="24"/>
        </w:rPr>
        <w:t>изучения</w:t>
      </w:r>
      <w:r w:rsidRPr="00C55C95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дисциплины обучающийся должен:</w:t>
      </w:r>
    </w:p>
    <w:p w:rsidR="00805A7C" w:rsidRPr="00C55C95" w:rsidRDefault="00805A7C" w:rsidP="00805A7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eastAsia="ar-SA"/>
        </w:rPr>
      </w:pPr>
    </w:p>
    <w:p w:rsidR="00805A7C" w:rsidRPr="00C55C95" w:rsidRDefault="00805A7C" w:rsidP="00805A7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C55C95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Знать: </w:t>
      </w:r>
    </w:p>
    <w:p w:rsidR="00163920" w:rsidRPr="00163920" w:rsidRDefault="00163920" w:rsidP="002202F7">
      <w:pPr>
        <w:pStyle w:val="ae"/>
        <w:numPr>
          <w:ilvl w:val="0"/>
          <w:numId w:val="14"/>
        </w:numPr>
        <w:spacing w:line="240" w:lineRule="auto"/>
        <w:ind w:left="0" w:firstLine="567"/>
        <w:jc w:val="both"/>
        <w:rPr>
          <w:rFonts w:ascii="Times New Roman" w:eastAsia="Calibri" w:hAnsi="Times New Roman"/>
          <w:lang w:val="en-US" w:eastAsia="ar-SA"/>
        </w:rPr>
      </w:pPr>
      <w:r w:rsidRPr="00163920">
        <w:rPr>
          <w:rFonts w:ascii="Times New Roman" w:eastAsia="Calibri" w:hAnsi="Times New Roman"/>
          <w:lang w:val="en-US" w:eastAsia="ar-SA"/>
        </w:rPr>
        <w:t>{-</w:t>
      </w:r>
      <w:proofErr w:type="spellStart"/>
      <w:r w:rsidRPr="00163920">
        <w:rPr>
          <w:rFonts w:ascii="Times New Roman" w:eastAsia="Calibri" w:hAnsi="Times New Roman"/>
          <w:lang w:val="en-US" w:eastAsia="ar-SA"/>
        </w:rPr>
        <w:t>w:p</w:t>
      </w:r>
      <w:proofErr w:type="spellEnd"/>
      <w:r w:rsidRPr="00163920">
        <w:rPr>
          <w:rFonts w:ascii="Times New Roman" w:eastAsia="Calibri" w:hAnsi="Times New Roman"/>
          <w:lang w:val="en-US" w:eastAsia="ar-SA"/>
        </w:rPr>
        <w:t xml:space="preserve"> </w:t>
      </w:r>
      <w:proofErr w:type="spellStart"/>
      <w:r w:rsidRPr="00163920">
        <w:rPr>
          <w:rFonts w:ascii="Times New Roman" w:eastAsia="Calibri" w:hAnsi="Times New Roman"/>
          <w:lang w:val="en-US" w:eastAsia="ar-SA"/>
        </w:rPr>
        <w:t>StudySubjectKnow</w:t>
      </w:r>
      <w:proofErr w:type="spellEnd"/>
      <w:r w:rsidRPr="00163920">
        <w:rPr>
          <w:rFonts w:ascii="Times New Roman" w:eastAsia="Calibri" w:hAnsi="Times New Roman"/>
          <w:lang w:val="en-US" w:eastAsia="ar-SA"/>
        </w:rPr>
        <w:t>}{</w:t>
      </w:r>
      <w:proofErr w:type="spellStart"/>
      <w:r w:rsidRPr="00163920">
        <w:rPr>
          <w:rFonts w:ascii="Times New Roman" w:eastAsia="Calibri" w:hAnsi="Times New Roman"/>
          <w:lang w:val="en-US" w:eastAsia="ar-SA"/>
        </w:rPr>
        <w:t>ListElem</w:t>
      </w:r>
      <w:proofErr w:type="spellEnd"/>
      <w:r w:rsidRPr="00163920">
        <w:rPr>
          <w:rFonts w:ascii="Times New Roman" w:eastAsia="Calibri" w:hAnsi="Times New Roman"/>
          <w:lang w:val="en-US" w:eastAsia="ar-SA"/>
        </w:rPr>
        <w:t>}{/</w:t>
      </w:r>
      <w:proofErr w:type="spellStart"/>
      <w:r w:rsidRPr="00163920">
        <w:rPr>
          <w:rFonts w:ascii="Times New Roman" w:eastAsia="Calibri" w:hAnsi="Times New Roman"/>
          <w:lang w:val="en-US" w:eastAsia="ar-SA"/>
        </w:rPr>
        <w:t>StudySubjectKnow</w:t>
      </w:r>
      <w:proofErr w:type="spellEnd"/>
      <w:r w:rsidRPr="00163920">
        <w:rPr>
          <w:rFonts w:ascii="Times New Roman" w:eastAsia="Calibri" w:hAnsi="Times New Roman"/>
          <w:lang w:val="en-US" w:eastAsia="ar-SA"/>
        </w:rPr>
        <w:t>}</w:t>
      </w:r>
    </w:p>
    <w:p w:rsidR="00805A7C" w:rsidRPr="002202F7" w:rsidRDefault="00805A7C" w:rsidP="00805A7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 w:eastAsia="ar-SA"/>
        </w:rPr>
      </w:pPr>
    </w:p>
    <w:p w:rsidR="00805A7C" w:rsidRPr="002202F7" w:rsidRDefault="00805A7C" w:rsidP="00805A7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en-US" w:eastAsia="ar-SA"/>
        </w:rPr>
      </w:pPr>
      <w:r w:rsidRPr="00C55C95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Уметь</w:t>
      </w:r>
      <w:r w:rsidRPr="002202F7">
        <w:rPr>
          <w:rFonts w:ascii="Times New Roman" w:eastAsia="Calibri" w:hAnsi="Times New Roman" w:cs="Times New Roman"/>
          <w:b/>
          <w:sz w:val="24"/>
          <w:szCs w:val="24"/>
          <w:lang w:val="en-US" w:eastAsia="ar-SA"/>
        </w:rPr>
        <w:t xml:space="preserve">: </w:t>
      </w:r>
    </w:p>
    <w:p w:rsidR="002202F7" w:rsidRPr="00163920" w:rsidRDefault="002202F7" w:rsidP="002202F7">
      <w:pPr>
        <w:pStyle w:val="ae"/>
        <w:numPr>
          <w:ilvl w:val="0"/>
          <w:numId w:val="14"/>
        </w:numPr>
        <w:spacing w:line="240" w:lineRule="auto"/>
        <w:ind w:left="0" w:firstLine="567"/>
        <w:jc w:val="both"/>
        <w:rPr>
          <w:rFonts w:ascii="Times New Roman" w:eastAsia="Calibri" w:hAnsi="Times New Roman"/>
          <w:lang w:val="en-US" w:eastAsia="ar-SA"/>
        </w:rPr>
      </w:pPr>
      <w:r w:rsidRPr="002202F7">
        <w:rPr>
          <w:rFonts w:ascii="Times New Roman" w:eastAsia="Calibri" w:hAnsi="Times New Roman"/>
          <w:lang w:val="en-US" w:eastAsia="ar-SA"/>
        </w:rPr>
        <w:t>{-</w:t>
      </w:r>
      <w:proofErr w:type="spellStart"/>
      <w:r w:rsidRPr="002202F7">
        <w:rPr>
          <w:rFonts w:ascii="Times New Roman" w:eastAsia="Calibri" w:hAnsi="Times New Roman"/>
          <w:lang w:val="en-US" w:eastAsia="ar-SA"/>
        </w:rPr>
        <w:t>w:p</w:t>
      </w:r>
      <w:proofErr w:type="spellEnd"/>
      <w:r w:rsidRPr="002202F7">
        <w:rPr>
          <w:rFonts w:ascii="Times New Roman" w:eastAsia="Calibri" w:hAnsi="Times New Roman"/>
          <w:lang w:val="en-US" w:eastAsia="ar-SA"/>
        </w:rPr>
        <w:t xml:space="preserve"> </w:t>
      </w:r>
      <w:proofErr w:type="spellStart"/>
      <w:r w:rsidRPr="002202F7">
        <w:rPr>
          <w:rFonts w:ascii="Times New Roman" w:eastAsia="Calibri" w:hAnsi="Times New Roman"/>
          <w:lang w:val="en-US" w:eastAsia="ar-SA"/>
        </w:rPr>
        <w:t>StudySubjectCan</w:t>
      </w:r>
      <w:proofErr w:type="spellEnd"/>
      <w:r w:rsidRPr="002202F7">
        <w:rPr>
          <w:rFonts w:ascii="Times New Roman" w:eastAsia="Calibri" w:hAnsi="Times New Roman"/>
          <w:lang w:val="en-US" w:eastAsia="ar-SA"/>
        </w:rPr>
        <w:t>}{</w:t>
      </w:r>
      <w:proofErr w:type="spellStart"/>
      <w:r w:rsidRPr="002202F7">
        <w:rPr>
          <w:rFonts w:ascii="Times New Roman" w:eastAsia="Calibri" w:hAnsi="Times New Roman"/>
          <w:lang w:val="en-US" w:eastAsia="ar-SA"/>
        </w:rPr>
        <w:t>ListElem</w:t>
      </w:r>
      <w:proofErr w:type="spellEnd"/>
      <w:r w:rsidRPr="002202F7">
        <w:rPr>
          <w:rFonts w:ascii="Times New Roman" w:eastAsia="Calibri" w:hAnsi="Times New Roman"/>
          <w:lang w:val="en-US" w:eastAsia="ar-SA"/>
        </w:rPr>
        <w:t>}{/</w:t>
      </w:r>
      <w:proofErr w:type="spellStart"/>
      <w:r w:rsidRPr="002202F7">
        <w:rPr>
          <w:rFonts w:ascii="Times New Roman" w:eastAsia="Calibri" w:hAnsi="Times New Roman"/>
          <w:lang w:val="en-US" w:eastAsia="ar-SA"/>
        </w:rPr>
        <w:t>StudySubjectCan</w:t>
      </w:r>
      <w:proofErr w:type="spellEnd"/>
      <w:r w:rsidRPr="002202F7">
        <w:rPr>
          <w:rFonts w:ascii="Times New Roman" w:eastAsia="Calibri" w:hAnsi="Times New Roman"/>
          <w:lang w:val="en-US" w:eastAsia="ar-SA"/>
        </w:rPr>
        <w:t>}</w:t>
      </w:r>
    </w:p>
    <w:p w:rsidR="00805A7C" w:rsidRPr="002202F7" w:rsidRDefault="00805A7C" w:rsidP="00805A7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en-US" w:eastAsia="ar-SA"/>
        </w:rPr>
      </w:pPr>
    </w:p>
    <w:p w:rsidR="00805A7C" w:rsidRPr="00C55C95" w:rsidRDefault="00805A7C" w:rsidP="00805A7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C55C95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Владеть: </w:t>
      </w:r>
    </w:p>
    <w:p w:rsidR="002202F7" w:rsidRPr="00163920" w:rsidRDefault="002202F7" w:rsidP="002202F7">
      <w:pPr>
        <w:pStyle w:val="ae"/>
        <w:numPr>
          <w:ilvl w:val="0"/>
          <w:numId w:val="14"/>
        </w:numPr>
        <w:spacing w:line="240" w:lineRule="auto"/>
        <w:ind w:left="0" w:firstLine="567"/>
        <w:jc w:val="both"/>
        <w:rPr>
          <w:rFonts w:ascii="Times New Roman" w:eastAsia="Calibri" w:hAnsi="Times New Roman"/>
          <w:lang w:val="en-US" w:eastAsia="ar-SA"/>
        </w:rPr>
      </w:pPr>
      <w:r w:rsidRPr="002202F7">
        <w:rPr>
          <w:rFonts w:ascii="Times New Roman" w:eastAsia="Calibri" w:hAnsi="Times New Roman"/>
          <w:lang w:val="en-US" w:eastAsia="ar-SA"/>
        </w:rPr>
        <w:t>{-</w:t>
      </w:r>
      <w:proofErr w:type="spellStart"/>
      <w:r w:rsidRPr="002202F7">
        <w:rPr>
          <w:rFonts w:ascii="Times New Roman" w:eastAsia="Calibri" w:hAnsi="Times New Roman"/>
          <w:lang w:val="en-US" w:eastAsia="ar-SA"/>
        </w:rPr>
        <w:t>w:p</w:t>
      </w:r>
      <w:proofErr w:type="spellEnd"/>
      <w:r w:rsidRPr="002202F7">
        <w:rPr>
          <w:rFonts w:ascii="Times New Roman" w:eastAsia="Calibri" w:hAnsi="Times New Roman"/>
          <w:lang w:val="en-US" w:eastAsia="ar-SA"/>
        </w:rPr>
        <w:t xml:space="preserve"> </w:t>
      </w:r>
      <w:proofErr w:type="spellStart"/>
      <w:r w:rsidRPr="002202F7">
        <w:rPr>
          <w:rFonts w:ascii="Times New Roman" w:eastAsia="Calibri" w:hAnsi="Times New Roman"/>
          <w:lang w:val="en-US" w:eastAsia="ar-SA"/>
        </w:rPr>
        <w:t>StudySubjectOwn</w:t>
      </w:r>
      <w:proofErr w:type="spellEnd"/>
      <w:r w:rsidRPr="002202F7">
        <w:rPr>
          <w:rFonts w:ascii="Times New Roman" w:eastAsia="Calibri" w:hAnsi="Times New Roman"/>
          <w:lang w:val="en-US" w:eastAsia="ar-SA"/>
        </w:rPr>
        <w:t>}{</w:t>
      </w:r>
      <w:proofErr w:type="spellStart"/>
      <w:r w:rsidRPr="002202F7">
        <w:rPr>
          <w:rFonts w:ascii="Times New Roman" w:eastAsia="Calibri" w:hAnsi="Times New Roman"/>
          <w:lang w:val="en-US" w:eastAsia="ar-SA"/>
        </w:rPr>
        <w:t>ListElem</w:t>
      </w:r>
      <w:proofErr w:type="spellEnd"/>
      <w:r w:rsidRPr="002202F7">
        <w:rPr>
          <w:rFonts w:ascii="Times New Roman" w:eastAsia="Calibri" w:hAnsi="Times New Roman"/>
          <w:lang w:val="en-US" w:eastAsia="ar-SA"/>
        </w:rPr>
        <w:t>}{/</w:t>
      </w:r>
      <w:proofErr w:type="spellStart"/>
      <w:r w:rsidRPr="002202F7">
        <w:rPr>
          <w:rFonts w:ascii="Times New Roman" w:eastAsia="Calibri" w:hAnsi="Times New Roman"/>
          <w:lang w:val="en-US" w:eastAsia="ar-SA"/>
        </w:rPr>
        <w:t>StudySubjectOwn</w:t>
      </w:r>
      <w:proofErr w:type="spellEnd"/>
      <w:r w:rsidRPr="002202F7">
        <w:rPr>
          <w:rFonts w:ascii="Times New Roman" w:eastAsia="Calibri" w:hAnsi="Times New Roman"/>
          <w:lang w:val="en-US" w:eastAsia="ar-SA"/>
        </w:rPr>
        <w:t>}</w:t>
      </w:r>
    </w:p>
    <w:p w:rsidR="00C35B6B" w:rsidRPr="00C55C95" w:rsidRDefault="00C35B6B" w:rsidP="00C35B6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3718" w:rsidRPr="00C55C95" w:rsidRDefault="00CC7397" w:rsidP="00B24F04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iCs/>
          <w:kern w:val="1"/>
          <w:sz w:val="24"/>
          <w:szCs w:val="24"/>
          <w:lang w:val="x-none" w:eastAsia="ar-SA"/>
        </w:rPr>
      </w:pPr>
      <w:bookmarkStart w:id="10" w:name="_Toc506287677"/>
      <w:bookmarkStart w:id="11" w:name="_Toc506808509"/>
      <w:bookmarkStart w:id="12" w:name="_Toc506809231"/>
      <w:bookmarkStart w:id="13" w:name="_Toc506880722"/>
      <w:bookmarkStart w:id="14" w:name="_Toc506885509"/>
      <w:bookmarkStart w:id="15" w:name="_Toc509404378"/>
      <w:bookmarkStart w:id="16" w:name="_Toc347846871"/>
      <w:bookmarkStart w:id="17" w:name="_Toc347848389"/>
      <w:r w:rsidRPr="00C55C95">
        <w:rPr>
          <w:rFonts w:ascii="Times New Roman" w:hAnsi="Times New Roman" w:cs="Times New Roman"/>
          <w:b/>
          <w:bCs/>
          <w:kern w:val="1"/>
          <w:sz w:val="28"/>
          <w:szCs w:val="24"/>
          <w:lang w:eastAsia="ar-SA"/>
        </w:rPr>
        <w:t>М</w:t>
      </w:r>
      <w:proofErr w:type="spellStart"/>
      <w:r w:rsidRPr="00C55C95">
        <w:rPr>
          <w:rFonts w:ascii="Times New Roman" w:hAnsi="Times New Roman" w:cs="Times New Roman"/>
          <w:b/>
          <w:bCs/>
          <w:kern w:val="1"/>
          <w:sz w:val="28"/>
          <w:szCs w:val="24"/>
          <w:lang w:val="x-none" w:eastAsia="ar-SA"/>
        </w:rPr>
        <w:t>есто</w:t>
      </w:r>
      <w:proofErr w:type="spellEnd"/>
      <w:r w:rsidR="00BD3718" w:rsidRPr="00C55C95">
        <w:rPr>
          <w:rFonts w:ascii="Times New Roman" w:hAnsi="Times New Roman" w:cs="Times New Roman"/>
          <w:b/>
          <w:bCs/>
          <w:kern w:val="1"/>
          <w:sz w:val="28"/>
          <w:szCs w:val="24"/>
          <w:lang w:val="x-none" w:eastAsia="ar-SA"/>
        </w:rPr>
        <w:t xml:space="preserve"> дисциплины</w:t>
      </w:r>
      <w:r w:rsidR="00BD3718"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eastAsia="ar-SA"/>
        </w:rPr>
        <w:t xml:space="preserve"> </w:t>
      </w:r>
      <w:r w:rsidR="00BD3718"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val="x-none" w:eastAsia="ar-SA"/>
        </w:rPr>
        <w:t>(модуля) в структуре образовательной программы</w:t>
      </w:r>
      <w:bookmarkEnd w:id="10"/>
      <w:bookmarkEnd w:id="11"/>
      <w:bookmarkEnd w:id="12"/>
      <w:bookmarkEnd w:id="13"/>
      <w:bookmarkEnd w:id="14"/>
      <w:bookmarkEnd w:id="15"/>
      <w:r w:rsidR="00BD3718"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val="x-none" w:eastAsia="ar-SA"/>
        </w:rPr>
        <w:t xml:space="preserve"> </w:t>
      </w:r>
    </w:p>
    <w:p w:rsidR="00246CB6" w:rsidRPr="00C55C95" w:rsidRDefault="00246CB6" w:rsidP="00246C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55C95" w:rsidRPr="00C55C95" w:rsidRDefault="00BD3718" w:rsidP="00246C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sz w:val="24"/>
          <w:szCs w:val="24"/>
        </w:rPr>
        <w:t>Дисциплина относится к базовой</w:t>
      </w:r>
      <w:r w:rsidR="00C55C95">
        <w:rPr>
          <w:rFonts w:ascii="Times New Roman" w:hAnsi="Times New Roman" w:cs="Times New Roman"/>
          <w:sz w:val="24"/>
          <w:szCs w:val="24"/>
        </w:rPr>
        <w:t xml:space="preserve"> </w:t>
      </w:r>
      <w:r w:rsidR="00C55C95" w:rsidRPr="00C55C95">
        <w:rPr>
          <w:rFonts w:ascii="Times New Roman" w:hAnsi="Times New Roman" w:cs="Times New Roman"/>
          <w:i/>
          <w:sz w:val="24"/>
          <w:szCs w:val="24"/>
        </w:rPr>
        <w:t>(вариативной)</w:t>
      </w:r>
      <w:r w:rsidRPr="00C55C95">
        <w:rPr>
          <w:rFonts w:ascii="Times New Roman" w:hAnsi="Times New Roman" w:cs="Times New Roman"/>
          <w:sz w:val="24"/>
          <w:szCs w:val="24"/>
        </w:rPr>
        <w:t xml:space="preserve"> части</w:t>
      </w:r>
      <w:r w:rsidR="00246CB6" w:rsidRPr="00C55C95">
        <w:rPr>
          <w:rFonts w:ascii="Times New Roman" w:hAnsi="Times New Roman" w:cs="Times New Roman"/>
          <w:sz w:val="24"/>
          <w:szCs w:val="24"/>
        </w:rPr>
        <w:t xml:space="preserve"> образовательной программы</w:t>
      </w:r>
      <w:r w:rsidRPr="00C55C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6CB6" w:rsidRPr="00C55C95" w:rsidRDefault="00246CB6" w:rsidP="00246CB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sz w:val="24"/>
          <w:szCs w:val="24"/>
        </w:rPr>
        <w:t xml:space="preserve">Для успешного освоения учебной дисциплины (модуля) необходимы знания, умения и владения, сформированные предшествующими дисциплинами образовательной программы: </w:t>
      </w:r>
      <w:r w:rsidRPr="00C55C95">
        <w:rPr>
          <w:rFonts w:ascii="Times New Roman" w:hAnsi="Times New Roman" w:cs="Times New Roman"/>
          <w:i/>
          <w:sz w:val="24"/>
          <w:szCs w:val="24"/>
        </w:rPr>
        <w:t>(перечисляются наименования предшествующих дисциплин (модулей) в соответстви</w:t>
      </w:r>
      <w:r w:rsidR="00DE1BA8" w:rsidRPr="00C55C95">
        <w:rPr>
          <w:rFonts w:ascii="Times New Roman" w:hAnsi="Times New Roman" w:cs="Times New Roman"/>
          <w:i/>
          <w:sz w:val="24"/>
          <w:szCs w:val="24"/>
        </w:rPr>
        <w:t>и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с учебным планом). </w:t>
      </w:r>
    </w:p>
    <w:p w:rsidR="001C1468" w:rsidRPr="00C55C95" w:rsidRDefault="001C1468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Например: </w:t>
      </w: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1) Для успешного освоения учебной дисциплины (модуля) необходимы знания, умения и владения, сформированные предшествующими дисциплинами образовательной программы: «Математика», «Физика».</w:t>
      </w: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2) Для успешного освоения учебной дисциплины (модуля) достаточны знания, умения и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владаения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, продемонстрированные обучающимся при поступлении в </w:t>
      </w:r>
      <w:r w:rsidR="00DE1BA8" w:rsidRPr="00C55C95">
        <w:rPr>
          <w:rFonts w:ascii="Times New Roman" w:hAnsi="Times New Roman" w:cs="Times New Roman"/>
          <w:i/>
          <w:sz w:val="24"/>
          <w:szCs w:val="24"/>
        </w:rPr>
        <w:t>образовательную организацию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…   </w:t>
      </w: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sz w:val="24"/>
          <w:szCs w:val="24"/>
        </w:rPr>
        <w:t xml:space="preserve">Знания, умения и владения, сформированные при изучении данной учебной дисциплины (модуля), необходимы для успешного освоения последующих дисциплин (модулей): </w:t>
      </w:r>
      <w:r w:rsidRPr="00C55C95">
        <w:rPr>
          <w:rFonts w:ascii="Times New Roman" w:hAnsi="Times New Roman" w:cs="Times New Roman"/>
          <w:i/>
          <w:sz w:val="24"/>
          <w:szCs w:val="24"/>
        </w:rPr>
        <w:t>(перечисляются наименования последующих дисциплин (модулей) в соответстви</w:t>
      </w:r>
      <w:r w:rsidR="00DE1BA8" w:rsidRPr="00C55C95">
        <w:rPr>
          <w:rFonts w:ascii="Times New Roman" w:hAnsi="Times New Roman" w:cs="Times New Roman"/>
          <w:i/>
          <w:sz w:val="24"/>
          <w:szCs w:val="24"/>
        </w:rPr>
        <w:t>и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с учебным планом).</w:t>
      </w:r>
    </w:p>
    <w:p w:rsidR="001C1468" w:rsidRPr="00C55C95" w:rsidRDefault="001C1468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Например:</w:t>
      </w:r>
    </w:p>
    <w:p w:rsidR="00246CB6" w:rsidRPr="00C55C95" w:rsidRDefault="00246CB6" w:rsidP="0093640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eastAsia="ar-SA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1) Знания, умения и владения, сформированные при изучении данной учебной дисциплины, необходимы для успешного освоения следующих дисциплин: «Теоретическая механика», «Основы теплотехники».</w:t>
      </w:r>
    </w:p>
    <w:p w:rsidR="00246CB6" w:rsidRPr="00C55C95" w:rsidRDefault="00246CB6" w:rsidP="00246CB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2) Знания, умения и владения, сформированные при изучении данной учебной дисциплины, необходимы для </w:t>
      </w:r>
      <w:r w:rsidRPr="00C55C95">
        <w:rPr>
          <w:rFonts w:ascii="Times New Roman" w:hAnsi="Times New Roman" w:cs="Times New Roman"/>
          <w:i/>
          <w:sz w:val="24"/>
          <w:szCs w:val="24"/>
        </w:rPr>
        <w:t>успешного</w:t>
      </w:r>
      <w:r w:rsidRPr="00C55C9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выполнения выпускной квалификационной работы и прохождения </w:t>
      </w:r>
      <w:r w:rsidR="00DE1BA8" w:rsidRPr="00C55C9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государственной </w:t>
      </w:r>
      <w:r w:rsidRPr="00C55C95">
        <w:rPr>
          <w:rFonts w:ascii="Times New Roman" w:hAnsi="Times New Roman" w:cs="Times New Roman"/>
          <w:bCs/>
          <w:i/>
          <w:iCs/>
          <w:sz w:val="24"/>
          <w:szCs w:val="24"/>
        </w:rPr>
        <w:t>итоговой аттестации.</w:t>
      </w:r>
    </w:p>
    <w:p w:rsidR="00BD3718" w:rsidRPr="00C55C95" w:rsidRDefault="00BD3718" w:rsidP="00BD371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D3718" w:rsidRPr="00C55C95" w:rsidRDefault="00BD3718" w:rsidP="00C55C95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kern w:val="1"/>
          <w:sz w:val="28"/>
          <w:szCs w:val="24"/>
          <w:lang w:val="x-none" w:eastAsia="ar-SA"/>
        </w:rPr>
      </w:pPr>
      <w:bookmarkStart w:id="18" w:name="_Toc506287678"/>
      <w:bookmarkStart w:id="19" w:name="_Toc506808510"/>
      <w:bookmarkStart w:id="20" w:name="_Toc506809232"/>
      <w:bookmarkStart w:id="21" w:name="_Toc506880723"/>
      <w:bookmarkStart w:id="22" w:name="_Toc506885511"/>
      <w:bookmarkStart w:id="23" w:name="_Toc509404379"/>
      <w:r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eastAsia="ar-SA"/>
        </w:rPr>
        <w:t>Объем дисциплины (модуля) в зачетных единицах с указанием количества астрономических или академических часов, выделенных на кон</w:t>
      </w:r>
      <w:r w:rsidR="005F5D07"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eastAsia="ar-SA"/>
        </w:rPr>
        <w:t>тактную</w:t>
      </w:r>
      <w:r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eastAsia="ar-SA"/>
        </w:rPr>
        <w:t xml:space="preserve"> работу и на самостоятельную работу обучающихся</w:t>
      </w:r>
      <w:bookmarkEnd w:id="18"/>
      <w:bookmarkEnd w:id="19"/>
      <w:bookmarkEnd w:id="20"/>
      <w:bookmarkEnd w:id="21"/>
      <w:bookmarkEnd w:id="22"/>
      <w:bookmarkEnd w:id="23"/>
    </w:p>
    <w:p w:rsidR="00F6550E" w:rsidRPr="00C55C95" w:rsidRDefault="00F6550E" w:rsidP="002D349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D3718" w:rsidRPr="00C55C95" w:rsidRDefault="002D349E" w:rsidP="002D349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(Данный раздел программы содержит информацию о количестве часов, отведенных на лекционные, семинарские (практические), лабораторные занятия и самостоятельную работу </w:t>
      </w:r>
      <w:r w:rsidR="005F5D07" w:rsidRPr="00C55C95">
        <w:rPr>
          <w:rFonts w:ascii="Times New Roman" w:hAnsi="Times New Roman" w:cs="Times New Roman"/>
          <w:i/>
          <w:sz w:val="24"/>
          <w:szCs w:val="24"/>
        </w:rPr>
        <w:t>обучающихся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с указанием общей трудоемкости дисциплины (модуля) в соответствии с учебным планом. В графе «Вид промежуточной аттестации» указывается </w:t>
      </w:r>
      <w:r w:rsidR="00F6550E" w:rsidRPr="00C55C95">
        <w:rPr>
          <w:rFonts w:ascii="Times New Roman" w:hAnsi="Times New Roman" w:cs="Times New Roman"/>
          <w:i/>
          <w:sz w:val="24"/>
          <w:szCs w:val="24"/>
        </w:rPr>
        <w:t>«</w:t>
      </w:r>
      <w:r w:rsidRPr="00C55C95">
        <w:rPr>
          <w:rFonts w:ascii="Times New Roman" w:hAnsi="Times New Roman" w:cs="Times New Roman"/>
          <w:i/>
          <w:sz w:val="24"/>
          <w:szCs w:val="24"/>
        </w:rPr>
        <w:t>зачет</w:t>
      </w:r>
      <w:r w:rsidR="00F6550E" w:rsidRPr="00C55C95">
        <w:rPr>
          <w:rFonts w:ascii="Times New Roman" w:hAnsi="Times New Roman" w:cs="Times New Roman"/>
          <w:i/>
          <w:sz w:val="24"/>
          <w:szCs w:val="24"/>
        </w:rPr>
        <w:t>»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6550E" w:rsidRPr="00C55C95">
        <w:rPr>
          <w:rFonts w:ascii="Times New Roman" w:hAnsi="Times New Roman" w:cs="Times New Roman"/>
          <w:i/>
          <w:sz w:val="24"/>
          <w:szCs w:val="24"/>
        </w:rPr>
        <w:t>«</w:t>
      </w:r>
      <w:r w:rsidRPr="00C55C95">
        <w:rPr>
          <w:rFonts w:ascii="Times New Roman" w:hAnsi="Times New Roman" w:cs="Times New Roman"/>
          <w:i/>
          <w:sz w:val="24"/>
          <w:szCs w:val="24"/>
        </w:rPr>
        <w:t>дифференцированный зачет</w:t>
      </w:r>
      <w:r w:rsidR="00F6550E" w:rsidRPr="00C55C95">
        <w:rPr>
          <w:rFonts w:ascii="Times New Roman" w:hAnsi="Times New Roman" w:cs="Times New Roman"/>
          <w:i/>
          <w:sz w:val="24"/>
          <w:szCs w:val="24"/>
        </w:rPr>
        <w:t>»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или </w:t>
      </w:r>
      <w:r w:rsidR="00F6550E" w:rsidRPr="00C55C95">
        <w:rPr>
          <w:rFonts w:ascii="Times New Roman" w:hAnsi="Times New Roman" w:cs="Times New Roman"/>
          <w:i/>
          <w:sz w:val="24"/>
          <w:szCs w:val="24"/>
        </w:rPr>
        <w:t>«</w:t>
      </w:r>
      <w:r w:rsidRPr="00C55C95">
        <w:rPr>
          <w:rFonts w:ascii="Times New Roman" w:hAnsi="Times New Roman" w:cs="Times New Roman"/>
          <w:i/>
          <w:sz w:val="24"/>
          <w:szCs w:val="24"/>
        </w:rPr>
        <w:t>экзамен</w:t>
      </w:r>
      <w:r w:rsidR="00F6550E" w:rsidRPr="00C55C95">
        <w:rPr>
          <w:rFonts w:ascii="Times New Roman" w:hAnsi="Times New Roman" w:cs="Times New Roman"/>
          <w:i/>
          <w:sz w:val="24"/>
          <w:szCs w:val="24"/>
        </w:rPr>
        <w:t>» в соответствии с учебным планом</w:t>
      </w:r>
      <w:r w:rsidRPr="00C55C95">
        <w:rPr>
          <w:rFonts w:ascii="Times New Roman" w:hAnsi="Times New Roman" w:cs="Times New Roman"/>
          <w:i/>
          <w:sz w:val="24"/>
          <w:szCs w:val="24"/>
        </w:rPr>
        <w:t>).</w:t>
      </w:r>
    </w:p>
    <w:p w:rsidR="002D349E" w:rsidRPr="00C55C95" w:rsidRDefault="002D349E" w:rsidP="002D349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D15F9" w:rsidRPr="00C55C95" w:rsidRDefault="007D15F9" w:rsidP="002D349E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55C95">
        <w:rPr>
          <w:rFonts w:ascii="Times New Roman" w:hAnsi="Times New Roman" w:cs="Times New Roman"/>
          <w:sz w:val="24"/>
          <w:szCs w:val="24"/>
        </w:rPr>
        <w:t xml:space="preserve">Общая трудоемкость дисциплины (модуля) составляет _____ зачетных единиц </w:t>
      </w:r>
      <w:proofErr w:type="gramStart"/>
      <w:r w:rsidRPr="00C55C95">
        <w:rPr>
          <w:rFonts w:ascii="Times New Roman" w:hAnsi="Times New Roman" w:cs="Times New Roman"/>
          <w:sz w:val="24"/>
          <w:szCs w:val="24"/>
        </w:rPr>
        <w:t>( _</w:t>
      </w:r>
      <w:proofErr w:type="gramEnd"/>
      <w:r w:rsidRPr="00C55C95">
        <w:rPr>
          <w:rFonts w:ascii="Times New Roman" w:hAnsi="Times New Roman" w:cs="Times New Roman"/>
          <w:sz w:val="24"/>
          <w:szCs w:val="24"/>
        </w:rPr>
        <w:t>___ академических часов), в том числе: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5"/>
        <w:gridCol w:w="419"/>
        <w:gridCol w:w="946"/>
        <w:gridCol w:w="1089"/>
        <w:gridCol w:w="1176"/>
        <w:gridCol w:w="1059"/>
        <w:gridCol w:w="625"/>
        <w:gridCol w:w="795"/>
        <w:gridCol w:w="902"/>
        <w:gridCol w:w="865"/>
        <w:gridCol w:w="1279"/>
      </w:tblGrid>
      <w:tr w:rsidR="007D15F9" w:rsidRPr="00C55C95" w:rsidTr="005F5D07">
        <w:trPr>
          <w:cantSplit/>
          <w:tblHeader/>
          <w:jc w:val="center"/>
        </w:trPr>
        <w:tc>
          <w:tcPr>
            <w:tcW w:w="10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Семестр</w:t>
            </w:r>
          </w:p>
        </w:tc>
        <w:tc>
          <w:tcPr>
            <w:tcW w:w="48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Контактная работа с преподавателем</w:t>
            </w:r>
          </w:p>
        </w:tc>
        <w:tc>
          <w:tcPr>
            <w:tcW w:w="2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Самостоятельная работа</w:t>
            </w:r>
            <w:r w:rsidR="00BC654B"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студента (СРС)</w:t>
            </w:r>
          </w:p>
        </w:tc>
        <w:tc>
          <w:tcPr>
            <w:tcW w:w="12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Вид </w:t>
            </w:r>
            <w:proofErr w:type="spellStart"/>
            <w:proofErr w:type="gramStart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промежу</w:t>
            </w:r>
            <w:proofErr w:type="spellEnd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-точной</w:t>
            </w:r>
            <w:proofErr w:type="gramEnd"/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</w:pPr>
            <w:proofErr w:type="gramStart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аттестации</w:t>
            </w:r>
            <w:proofErr w:type="gramEnd"/>
          </w:p>
        </w:tc>
      </w:tr>
      <w:tr w:rsidR="007D15F9" w:rsidRPr="00C55C95" w:rsidTr="005F5D07">
        <w:trPr>
          <w:cantSplit/>
          <w:tblHeader/>
          <w:jc w:val="center"/>
        </w:trPr>
        <w:tc>
          <w:tcPr>
            <w:tcW w:w="10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Виды занятий </w:t>
            </w:r>
          </w:p>
        </w:tc>
        <w:tc>
          <w:tcPr>
            <w:tcW w:w="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Выполнение</w:t>
            </w:r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курсовых</w:t>
            </w:r>
            <w:proofErr w:type="gramEnd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заданий</w:t>
            </w:r>
          </w:p>
        </w:tc>
        <w:tc>
          <w:tcPr>
            <w:tcW w:w="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Другие</w:t>
            </w:r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виды</w:t>
            </w:r>
            <w:proofErr w:type="gramEnd"/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СРС</w:t>
            </w:r>
          </w:p>
        </w:tc>
        <w:tc>
          <w:tcPr>
            <w:tcW w:w="12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blHeader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З.Е.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Лекцион</w:t>
            </w:r>
            <w:proofErr w:type="spellEnd"/>
            <w:r w:rsidRPr="00C55C9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  <w:proofErr w:type="spellStart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ные</w:t>
            </w:r>
            <w:proofErr w:type="spellEnd"/>
            <w:proofErr w:type="gramEnd"/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Практи-ческие</w:t>
            </w:r>
            <w:proofErr w:type="spellEnd"/>
            <w:proofErr w:type="gramEnd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</w:t>
            </w:r>
            <w:proofErr w:type="spellStart"/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клиничес</w:t>
            </w:r>
            <w:proofErr w:type="spellEnd"/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-</w:t>
            </w: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кие)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proofErr w:type="spellStart"/>
            <w:proofErr w:type="gramStart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Лаборатор</w:t>
            </w:r>
            <w:proofErr w:type="spellEnd"/>
            <w:r w:rsidRPr="00C55C9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  <w:proofErr w:type="spellStart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ные</w:t>
            </w:r>
            <w:proofErr w:type="spellEnd"/>
            <w:proofErr w:type="gramEnd"/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и</w:t>
            </w: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ндивиду-</w:t>
            </w:r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альные</w:t>
            </w:r>
            <w:proofErr w:type="spellEnd"/>
            <w:proofErr w:type="gramEnd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КП </w:t>
            </w:r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(КР)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ККР</w:t>
            </w:r>
          </w:p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(ГР, </w:t>
            </w:r>
            <w:r w:rsidR="00BC654B"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РГР</w:t>
            </w: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…)</w:t>
            </w:r>
          </w:p>
        </w:tc>
        <w:tc>
          <w:tcPr>
            <w:tcW w:w="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97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Очная форма обучения</w:t>
            </w:r>
          </w:p>
        </w:tc>
      </w:tr>
      <w:tr w:rsidR="007D15F9" w:rsidRPr="00C55C95" w:rsidTr="005F5D07">
        <w:trPr>
          <w:cantSplit/>
          <w:trHeight w:hRule="exact" w:val="35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97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</w:pPr>
            <w:r w:rsidRPr="003468E8">
              <w:rPr>
                <w:rFonts w:ascii="Times New Roman" w:hAnsi="Times New Roman" w:cs="Times New Roman"/>
                <w:b/>
                <w:i/>
                <w:sz w:val="20"/>
                <w:szCs w:val="20"/>
                <w:highlight w:val="yellow"/>
              </w:rPr>
              <w:t>Очно-заочная форма обучения</w:t>
            </w:r>
            <w:r w:rsidRPr="003468E8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*</w:t>
            </w: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97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Заочная форма обучения</w:t>
            </w:r>
            <w:r w:rsidRPr="00C55C95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5F5D07">
        <w:trPr>
          <w:cantSplit/>
          <w:trHeight w:hRule="exact" w:val="3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15F9" w:rsidRPr="00C55C95" w:rsidRDefault="007D15F9" w:rsidP="00192963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D349E" w:rsidRPr="00C55C95" w:rsidRDefault="002D349E" w:rsidP="00BD3718">
      <w:pPr>
        <w:spacing w:after="12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5C95">
        <w:rPr>
          <w:rFonts w:ascii="Times New Roman" w:hAnsi="Times New Roman" w:cs="Times New Roman"/>
          <w:i/>
          <w:sz w:val="20"/>
          <w:szCs w:val="20"/>
        </w:rPr>
        <w:t xml:space="preserve">* </w:t>
      </w:r>
      <w:r w:rsidR="007D15F9" w:rsidRPr="00C55C95">
        <w:rPr>
          <w:rFonts w:ascii="Times New Roman" w:hAnsi="Times New Roman" w:cs="Times New Roman"/>
          <w:i/>
          <w:sz w:val="20"/>
          <w:szCs w:val="20"/>
        </w:rPr>
        <w:t>Если предусмотрено образовательной программой</w:t>
      </w:r>
    </w:p>
    <w:p w:rsidR="002D349E" w:rsidRPr="00C55C95" w:rsidRDefault="002D349E" w:rsidP="00BD3718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BD3718" w:rsidRPr="00C55C95" w:rsidRDefault="00BD3718" w:rsidP="00C55C95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bookmarkStart w:id="24" w:name="_Toc509404380"/>
      <w:r w:rsidRPr="00C55C95">
        <w:rPr>
          <w:rFonts w:ascii="Times New Roman" w:hAnsi="Times New Roman" w:cs="Times New Roman"/>
          <w:b/>
          <w:bCs/>
          <w:iCs/>
          <w:kern w:val="1"/>
          <w:sz w:val="28"/>
          <w:szCs w:val="24"/>
          <w:lang w:val="x-none" w:eastAsia="ar-SA"/>
        </w:rPr>
        <w:t>Содержание дисциплины (модуля), структурированное по темам (разделам) с указанием отведенного на них количества астрономических или академических часов и видов учебных занятий</w:t>
      </w:r>
      <w:bookmarkEnd w:id="24"/>
    </w:p>
    <w:p w:rsidR="00041022" w:rsidRPr="00C55C95" w:rsidRDefault="00041022" w:rsidP="00C55C95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bookmarkStart w:id="25" w:name="_Toc347846872"/>
      <w:bookmarkStart w:id="26" w:name="_Toc347848390"/>
      <w:bookmarkStart w:id="27" w:name="_Toc506926041"/>
      <w:bookmarkEnd w:id="16"/>
      <w:bookmarkEnd w:id="17"/>
    </w:p>
    <w:p w:rsidR="00334034" w:rsidRPr="00C55C95" w:rsidRDefault="00334034" w:rsidP="00041022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Содержание разделов дисциплины</w:t>
      </w:r>
      <w:bookmarkEnd w:id="25"/>
      <w:bookmarkEnd w:id="26"/>
      <w:r w:rsidRPr="00C55C95">
        <w:rPr>
          <w:rFonts w:ascii="Times New Roman" w:hAnsi="Times New Roman" w:cs="Times New Roman"/>
          <w:b/>
          <w:sz w:val="24"/>
          <w:szCs w:val="24"/>
        </w:rPr>
        <w:t xml:space="preserve"> (модуля)</w:t>
      </w:r>
      <w:bookmarkEnd w:id="27"/>
    </w:p>
    <w:p w:rsidR="007D15F9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  <w:color w:val="auto"/>
          <w:lang w:eastAsia="ru-RU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t>1. …………………</w:t>
      </w:r>
    </w:p>
    <w:p w:rsidR="007D15F9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  <w:color w:val="auto"/>
          <w:lang w:eastAsia="ru-RU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t xml:space="preserve">    1.1. …………….</w:t>
      </w:r>
    </w:p>
    <w:p w:rsidR="007D15F9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  <w:color w:val="auto"/>
          <w:lang w:eastAsia="ru-RU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lastRenderedPageBreak/>
        <w:t>2. …………………</w:t>
      </w:r>
    </w:p>
    <w:p w:rsidR="007D15F9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  <w:color w:val="auto"/>
          <w:lang w:eastAsia="ru-RU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t xml:space="preserve">    2.1. …………….</w:t>
      </w:r>
    </w:p>
    <w:p w:rsidR="007D15F9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  <w:color w:val="auto"/>
          <w:lang w:eastAsia="ru-RU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t xml:space="preserve">    2.2. …………….</w:t>
      </w:r>
    </w:p>
    <w:p w:rsidR="007D15F9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  <w:color w:val="auto"/>
          <w:lang w:eastAsia="ru-RU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t>3. …………………</w:t>
      </w:r>
    </w:p>
    <w:p w:rsidR="00334034" w:rsidRPr="00C55C95" w:rsidRDefault="007D15F9" w:rsidP="007D15F9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C55C95">
        <w:rPr>
          <w:rFonts w:ascii="Times New Roman" w:hAnsi="Times New Roman" w:cs="Times New Roman"/>
          <w:color w:val="auto"/>
          <w:lang w:eastAsia="ru-RU"/>
        </w:rPr>
        <w:t xml:space="preserve">    3.1. ………</w:t>
      </w:r>
      <w:proofErr w:type="gramStart"/>
      <w:r w:rsidRPr="00C55C95">
        <w:rPr>
          <w:rFonts w:ascii="Times New Roman" w:hAnsi="Times New Roman" w:cs="Times New Roman"/>
          <w:color w:val="auto"/>
          <w:lang w:eastAsia="ru-RU"/>
        </w:rPr>
        <w:t>…….</w:t>
      </w:r>
      <w:proofErr w:type="gramEnd"/>
      <w:r w:rsidRPr="00C55C95">
        <w:rPr>
          <w:rFonts w:ascii="Times New Roman" w:hAnsi="Times New Roman" w:cs="Times New Roman"/>
          <w:color w:val="auto"/>
          <w:lang w:eastAsia="ru-RU"/>
        </w:rPr>
        <w:t>и т.д.</w:t>
      </w:r>
    </w:p>
    <w:p w:rsidR="00041022" w:rsidRPr="00C55C95" w:rsidRDefault="00041022" w:rsidP="00041022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bookmarkStart w:id="28" w:name="_Toc506926042"/>
    </w:p>
    <w:p w:rsidR="00334034" w:rsidRPr="00C55C95" w:rsidRDefault="00334034" w:rsidP="00041022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Темы, выносимые на лекционные занятия</w:t>
      </w:r>
      <w:bookmarkEnd w:id="2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2"/>
        <w:gridCol w:w="6481"/>
        <w:gridCol w:w="2086"/>
      </w:tblGrid>
      <w:tr w:rsidR="007D15F9" w:rsidRPr="00C55C95" w:rsidTr="00F6550E">
        <w:trPr>
          <w:tblHeader/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№№ </w:t>
            </w:r>
          </w:p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лекций</w:t>
            </w:r>
            <w:proofErr w:type="gramEnd"/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№№ разделов дисциплины (модуля), </w:t>
            </w:r>
          </w:p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выносимых</w:t>
            </w:r>
            <w:proofErr w:type="gramEnd"/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на лекции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Кол-во академических часов</w:t>
            </w:r>
          </w:p>
        </w:tc>
      </w:tr>
      <w:tr w:rsidR="007D15F9" w:rsidRPr="00C55C95" w:rsidTr="00F6550E">
        <w:trPr>
          <w:jc w:val="center"/>
        </w:trPr>
        <w:tc>
          <w:tcPr>
            <w:tcW w:w="9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Очная форма обучения</w:t>
            </w:r>
          </w:p>
        </w:tc>
      </w:tr>
      <w:tr w:rsidR="007D15F9" w:rsidRPr="00C55C95" w:rsidTr="00F6550E">
        <w:trPr>
          <w:jc w:val="center"/>
        </w:trPr>
        <w:tc>
          <w:tcPr>
            <w:tcW w:w="9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i/>
                <w:sz w:val="20"/>
                <w:szCs w:val="20"/>
              </w:rPr>
              <w:t>Номер семестра</w:t>
            </w: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0"/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7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9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Очно-заочная форма обучения</w:t>
            </w:r>
            <w:r w:rsidRPr="00C55C95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</w:tr>
      <w:tr w:rsidR="007D15F9" w:rsidRPr="00C55C95" w:rsidTr="00F6550E">
        <w:trPr>
          <w:jc w:val="center"/>
        </w:trPr>
        <w:tc>
          <w:tcPr>
            <w:tcW w:w="9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i/>
                <w:sz w:val="20"/>
                <w:szCs w:val="20"/>
              </w:rPr>
              <w:t>Номер семестра</w:t>
            </w: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0"/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7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9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Заочная форма обучения</w:t>
            </w:r>
            <w:r w:rsidRPr="00C55C95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</w:tr>
      <w:tr w:rsidR="007D15F9" w:rsidRPr="00C55C95" w:rsidTr="00F6550E">
        <w:trPr>
          <w:jc w:val="center"/>
        </w:trPr>
        <w:tc>
          <w:tcPr>
            <w:tcW w:w="9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</w:pPr>
            <w:r w:rsidRPr="00C55C95">
              <w:rPr>
                <w:rFonts w:ascii="Times New Roman" w:hAnsi="Times New Roman" w:cs="Times New Roman"/>
                <w:i/>
                <w:sz w:val="20"/>
                <w:szCs w:val="20"/>
              </w:rPr>
              <w:t>Номер семестра</w:t>
            </w: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5F9" w:rsidRPr="00C55C95" w:rsidTr="00F6550E">
        <w:trPr>
          <w:jc w:val="center"/>
        </w:trPr>
        <w:tc>
          <w:tcPr>
            <w:tcW w:w="7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55C95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5F9" w:rsidRPr="00C55C95" w:rsidRDefault="007D15F9" w:rsidP="00192963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15F9" w:rsidRPr="00C55C95" w:rsidRDefault="007D15F9" w:rsidP="00041022">
      <w:pPr>
        <w:spacing w:after="0" w:line="240" w:lineRule="auto"/>
        <w:ind w:right="709" w:firstLine="567"/>
      </w:pPr>
      <w:r w:rsidRPr="00C55C95">
        <w:rPr>
          <w:rFonts w:ascii="Times New Roman" w:hAnsi="Times New Roman" w:cs="Times New Roman"/>
          <w:i/>
          <w:sz w:val="20"/>
          <w:szCs w:val="20"/>
        </w:rPr>
        <w:t>* Если предусмотрено образовательной программой</w:t>
      </w:r>
    </w:p>
    <w:p w:rsidR="00041022" w:rsidRPr="00C55C95" w:rsidRDefault="00041022" w:rsidP="00041022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bookmarkStart w:id="29" w:name="_Toc374000550"/>
      <w:bookmarkStart w:id="30" w:name="_Toc374538173"/>
      <w:bookmarkStart w:id="31" w:name="_Toc374622537"/>
      <w:bookmarkStart w:id="32" w:name="_Toc387823597"/>
      <w:bookmarkStart w:id="33" w:name="_Toc392589243"/>
      <w:bookmarkStart w:id="34" w:name="_Toc392589272"/>
      <w:bookmarkStart w:id="35" w:name="_Toc392596267"/>
      <w:bookmarkStart w:id="36" w:name="_Toc347846876"/>
      <w:bookmarkStart w:id="37" w:name="_Toc347848394"/>
      <w:bookmarkEnd w:id="29"/>
      <w:bookmarkEnd w:id="30"/>
      <w:bookmarkEnd w:id="31"/>
      <w:bookmarkEnd w:id="32"/>
      <w:bookmarkEnd w:id="33"/>
      <w:bookmarkEnd w:id="34"/>
      <w:bookmarkEnd w:id="35"/>
    </w:p>
    <w:p w:rsidR="00535597" w:rsidRPr="00C55C95" w:rsidRDefault="00535597" w:rsidP="00041022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Лабораторные работы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43"/>
        <w:gridCol w:w="1764"/>
        <w:gridCol w:w="4956"/>
        <w:gridCol w:w="2086"/>
      </w:tblGrid>
      <w:tr w:rsidR="00535597" w:rsidRPr="00C55C95" w:rsidTr="00F6550E">
        <w:trPr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№ ЛР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№№ разделов дисциплины (модуля)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Наименование лабораторных работ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Кол-во академических часов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ar-SA"/>
              </w:rPr>
              <w:t>Очная форма обучения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Номер семестра</w:t>
            </w: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7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ar-SA"/>
              </w:rPr>
              <w:t>Очно-заочная форма обучения</w:t>
            </w: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*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Номер семестра</w:t>
            </w: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7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ar-SA"/>
              </w:rPr>
              <w:t>Заочная форма обучения</w:t>
            </w: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*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Номер семестра</w:t>
            </w: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7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</w:tbl>
    <w:p w:rsidR="00535597" w:rsidRPr="00C55C95" w:rsidRDefault="00535597" w:rsidP="00535597">
      <w:pPr>
        <w:tabs>
          <w:tab w:val="left" w:pos="851"/>
          <w:tab w:val="left" w:pos="1985"/>
        </w:tabs>
        <w:spacing w:after="0" w:line="240" w:lineRule="auto"/>
        <w:ind w:left="709" w:right="709"/>
        <w:rPr>
          <w:rFonts w:eastAsia="Calibri" w:cs="Times New Roman"/>
          <w:lang w:eastAsia="ar-SA"/>
        </w:rPr>
      </w:pPr>
      <w:r w:rsidRPr="00C55C95">
        <w:rPr>
          <w:rFonts w:ascii="Times New Roman" w:eastAsia="Calibri" w:hAnsi="Times New Roman" w:cs="Times New Roman"/>
          <w:i/>
          <w:sz w:val="20"/>
          <w:szCs w:val="20"/>
          <w:lang w:eastAsia="ar-SA"/>
        </w:rPr>
        <w:lastRenderedPageBreak/>
        <w:t>* Если предусмотрено образовательной программой</w:t>
      </w:r>
    </w:p>
    <w:p w:rsidR="00334034" w:rsidRPr="00C55C95" w:rsidRDefault="00334034" w:rsidP="00A304CE">
      <w:pPr>
        <w:tabs>
          <w:tab w:val="left" w:pos="851"/>
          <w:tab w:val="left" w:pos="1985"/>
        </w:tabs>
        <w:spacing w:after="0" w:line="240" w:lineRule="auto"/>
        <w:ind w:right="709" w:firstLine="567"/>
        <w:rPr>
          <w:rFonts w:ascii="Times New Roman" w:hAnsi="Times New Roman" w:cs="Times New Roman"/>
          <w:sz w:val="24"/>
          <w:szCs w:val="24"/>
        </w:rPr>
      </w:pPr>
    </w:p>
    <w:p w:rsidR="00535597" w:rsidRPr="00C55C95" w:rsidRDefault="00535597" w:rsidP="00041022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Практические занятия (семинары)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43"/>
        <w:gridCol w:w="1764"/>
        <w:gridCol w:w="4956"/>
        <w:gridCol w:w="2086"/>
      </w:tblGrid>
      <w:tr w:rsidR="00535597" w:rsidRPr="00C55C95" w:rsidTr="00F6550E">
        <w:trPr>
          <w:tblHeader/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№ ПЗ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№№ разделов дисциплины (модуля)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Тема практического занятия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597" w:rsidRPr="00C55C95" w:rsidRDefault="00535597" w:rsidP="00535597">
            <w:pPr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Кол-во академических часов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ar-SA"/>
              </w:rPr>
              <w:t>Очная форма обучения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Номер семестра</w:t>
            </w: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7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ar-SA"/>
              </w:rPr>
              <w:t>Очно-заочная форма обучения</w:t>
            </w: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*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Номер семестра</w:t>
            </w: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7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ar-SA"/>
              </w:rPr>
              <w:t>Заочная форма обучения</w:t>
            </w: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*</w:t>
            </w:r>
          </w:p>
        </w:tc>
      </w:tr>
      <w:tr w:rsidR="00535597" w:rsidRPr="00C55C95" w:rsidTr="00F6550E">
        <w:trPr>
          <w:jc w:val="center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center"/>
              <w:rPr>
                <w:rFonts w:eastAsia="Calibri" w:cs="Times New Roman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ar-SA"/>
              </w:rPr>
              <w:t>Номер семестра</w:t>
            </w: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0"/>
                <w:tab w:val="left" w:pos="1985"/>
              </w:tabs>
              <w:snapToGrid w:val="0"/>
              <w:spacing w:after="0" w:line="240" w:lineRule="auto"/>
              <w:ind w:hanging="19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35597" w:rsidRPr="00C55C95" w:rsidTr="00F6550E">
        <w:trPr>
          <w:jc w:val="center"/>
        </w:trPr>
        <w:tc>
          <w:tcPr>
            <w:tcW w:w="7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ar-SA"/>
              </w:rPr>
              <w:t>Итого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597" w:rsidRPr="00C55C95" w:rsidRDefault="00535597" w:rsidP="00535597">
            <w:pPr>
              <w:tabs>
                <w:tab w:val="left" w:pos="851"/>
                <w:tab w:val="left" w:pos="1985"/>
              </w:tabs>
              <w:snapToGri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</w:tbl>
    <w:p w:rsidR="00535597" w:rsidRPr="00C55C95" w:rsidRDefault="00535597" w:rsidP="00A304CE">
      <w:pPr>
        <w:tabs>
          <w:tab w:val="left" w:pos="851"/>
          <w:tab w:val="left" w:pos="1985"/>
        </w:tabs>
        <w:spacing w:after="0" w:line="240" w:lineRule="auto"/>
        <w:ind w:right="709" w:firstLine="567"/>
        <w:rPr>
          <w:rFonts w:ascii="Times New Roman" w:eastAsia="Calibri" w:hAnsi="Times New Roman" w:cs="Times New Roman"/>
          <w:i/>
          <w:sz w:val="20"/>
          <w:szCs w:val="20"/>
          <w:lang w:eastAsia="ar-SA"/>
        </w:rPr>
      </w:pPr>
      <w:r w:rsidRPr="00C55C95">
        <w:rPr>
          <w:rFonts w:ascii="Times New Roman" w:eastAsia="Calibri" w:hAnsi="Times New Roman" w:cs="Times New Roman"/>
          <w:i/>
          <w:sz w:val="20"/>
          <w:szCs w:val="20"/>
          <w:lang w:eastAsia="ar-SA"/>
        </w:rPr>
        <w:t>* Если предусмотрено образовательной программой</w:t>
      </w:r>
    </w:p>
    <w:p w:rsidR="007A2A9E" w:rsidRPr="00C55C95" w:rsidRDefault="007A2A9E" w:rsidP="00A304CE">
      <w:pPr>
        <w:tabs>
          <w:tab w:val="left" w:pos="851"/>
          <w:tab w:val="left" w:pos="1985"/>
        </w:tabs>
        <w:spacing w:after="0" w:line="240" w:lineRule="auto"/>
        <w:ind w:right="709" w:firstLine="567"/>
        <w:rPr>
          <w:rFonts w:ascii="Times New Roman" w:hAnsi="Times New Roman" w:cs="Times New Roman"/>
          <w:sz w:val="24"/>
          <w:szCs w:val="24"/>
        </w:rPr>
      </w:pPr>
    </w:p>
    <w:p w:rsidR="00334034" w:rsidRPr="00C55C95" w:rsidRDefault="007A2A9E" w:rsidP="007A2A9E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Style w:val="aff4"/>
          <w:rFonts w:ascii="Times New Roman" w:hAnsi="Times New Roman" w:cs="Times New Roman"/>
          <w:b/>
          <w:sz w:val="28"/>
          <w:szCs w:val="28"/>
        </w:rPr>
      </w:pPr>
      <w:bookmarkStart w:id="38" w:name="_Toc509404381"/>
      <w:bookmarkEnd w:id="36"/>
      <w:bookmarkEnd w:id="37"/>
      <w:r w:rsidRPr="00C55C95">
        <w:rPr>
          <w:rStyle w:val="aff4"/>
          <w:rFonts w:ascii="Times New Roman" w:hAnsi="Times New Roman" w:cs="Times New Roman"/>
          <w:b/>
          <w:kern w:val="36"/>
          <w:sz w:val="28"/>
          <w:szCs w:val="28"/>
        </w:rPr>
        <w:t xml:space="preserve">Система оценки достижений обучающегося по дисциплине </w:t>
      </w:r>
      <w:r w:rsidR="00A304CE" w:rsidRPr="00C55C95">
        <w:rPr>
          <w:rStyle w:val="aff4"/>
          <w:rFonts w:ascii="Times New Roman" w:hAnsi="Times New Roman" w:cs="Times New Roman"/>
          <w:b/>
          <w:kern w:val="36"/>
          <w:sz w:val="28"/>
          <w:szCs w:val="28"/>
        </w:rPr>
        <w:t>(модулю)</w:t>
      </w:r>
      <w:bookmarkEnd w:id="38"/>
    </w:p>
    <w:p w:rsidR="00F842CD" w:rsidRPr="00C55C95" w:rsidRDefault="00F842CD" w:rsidP="00F842CD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3383"/>
        <w:gridCol w:w="3146"/>
        <w:gridCol w:w="2430"/>
      </w:tblGrid>
      <w:tr w:rsidR="00F842CD" w:rsidRPr="00C55C95" w:rsidTr="006A55C9">
        <w:trPr>
          <w:cantSplit/>
          <w:tblHeader/>
          <w:jc w:val="center"/>
        </w:trPr>
        <w:tc>
          <w:tcPr>
            <w:tcW w:w="511" w:type="dxa"/>
            <w:vAlign w:val="center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№</w:t>
            </w:r>
          </w:p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proofErr w:type="gramStart"/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п</w:t>
            </w:r>
            <w:proofErr w:type="gramEnd"/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3383" w:type="dxa"/>
            <w:shd w:val="clear" w:color="auto" w:fill="auto"/>
            <w:vAlign w:val="center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Виды учебных мероприятий</w:t>
            </w:r>
          </w:p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>(</w:t>
            </w:r>
            <w:proofErr w:type="gramStart"/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>указываются</w:t>
            </w:r>
            <w:proofErr w:type="gramEnd"/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 xml:space="preserve"> мероприятия </w:t>
            </w:r>
          </w:p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</w:pPr>
            <w:proofErr w:type="gramStart"/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>согласно</w:t>
            </w:r>
            <w:proofErr w:type="gramEnd"/>
            <w:r w:rsidRPr="00C55C95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 xml:space="preserve"> учебному плану)</w:t>
            </w:r>
          </w:p>
        </w:tc>
        <w:tc>
          <w:tcPr>
            <w:tcW w:w="3146" w:type="dxa"/>
            <w:shd w:val="clear" w:color="auto" w:fill="auto"/>
            <w:vAlign w:val="center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Наименование учебных</w:t>
            </w:r>
          </w:p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proofErr w:type="gramStart"/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мероприятий</w:t>
            </w:r>
            <w:proofErr w:type="gramEnd"/>
          </w:p>
        </w:tc>
        <w:tc>
          <w:tcPr>
            <w:tcW w:w="2430" w:type="dxa"/>
            <w:shd w:val="clear" w:color="auto" w:fill="auto"/>
            <w:vAlign w:val="center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Максимальное</w:t>
            </w:r>
          </w:p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proofErr w:type="gramStart"/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количество</w:t>
            </w:r>
            <w:proofErr w:type="gramEnd"/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 xml:space="preserve"> баллов за</w:t>
            </w:r>
          </w:p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proofErr w:type="gramStart"/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мероприятие</w:t>
            </w:r>
            <w:proofErr w:type="gramEnd"/>
            <w:r w:rsidRPr="00C55C95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*</w:t>
            </w:r>
          </w:p>
        </w:tc>
      </w:tr>
      <w:tr w:rsidR="00F842CD" w:rsidRPr="00C55C95" w:rsidTr="006A55C9">
        <w:trPr>
          <w:cantSplit/>
          <w:jc w:val="center"/>
        </w:trPr>
        <w:tc>
          <w:tcPr>
            <w:tcW w:w="9470" w:type="dxa"/>
            <w:gridSpan w:val="4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en-US"/>
              </w:rPr>
              <w:t>Номер семестра</w:t>
            </w:r>
          </w:p>
        </w:tc>
      </w:tr>
      <w:tr w:rsidR="00F842CD" w:rsidRPr="00C55C95" w:rsidTr="006A55C9">
        <w:trPr>
          <w:cantSplit/>
          <w:trHeight w:val="270"/>
          <w:jc w:val="center"/>
        </w:trPr>
        <w:tc>
          <w:tcPr>
            <w:tcW w:w="511" w:type="dxa"/>
            <w:vMerge w:val="restart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1</w:t>
            </w:r>
          </w:p>
        </w:tc>
        <w:tc>
          <w:tcPr>
            <w:tcW w:w="3383" w:type="dxa"/>
            <w:vMerge w:val="restart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Посещение лекционных занятий</w:t>
            </w:r>
          </w:p>
          <w:p w:rsidR="00F842CD" w:rsidRPr="00C55C95" w:rsidRDefault="00F842CD" w:rsidP="00F842C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(</w:t>
            </w:r>
            <w:proofErr w:type="gramStart"/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по</w:t>
            </w:r>
            <w:proofErr w:type="gramEnd"/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 xml:space="preserve"> усмотрению преподавателя, баллы могут начисляться за весь курс лекций)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val="en-US"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Лекция</w:t>
            </w:r>
            <w:r w:rsidRPr="00C55C95">
              <w:rPr>
                <w:rFonts w:ascii="Times New Roman" w:eastAsia="Calibri" w:hAnsi="Times New Roman" w:cs="Times New Roman"/>
                <w:i/>
                <w:lang w:val="en-US" w:eastAsia="en-US"/>
              </w:rPr>
              <w:t xml:space="preserve"> </w:t>
            </w: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№1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300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Лекция</w:t>
            </w:r>
            <w:r w:rsidRPr="00C55C95">
              <w:rPr>
                <w:rFonts w:ascii="Times New Roman" w:eastAsia="Calibri" w:hAnsi="Times New Roman" w:cs="Times New Roman"/>
                <w:i/>
                <w:lang w:val="en-US" w:eastAsia="en-US"/>
              </w:rPr>
              <w:t xml:space="preserve"> </w:t>
            </w: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№2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80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val="en-US" w:eastAsia="en-US"/>
              </w:rPr>
              <w:t>…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310"/>
          <w:jc w:val="center"/>
        </w:trPr>
        <w:tc>
          <w:tcPr>
            <w:tcW w:w="511" w:type="dxa"/>
            <w:vMerge w:val="restart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2</w:t>
            </w:r>
          </w:p>
        </w:tc>
        <w:tc>
          <w:tcPr>
            <w:tcW w:w="3383" w:type="dxa"/>
            <w:vMerge w:val="restart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Выполнение и защита лабораторных работ</w:t>
            </w:r>
          </w:p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Лабораторная работа №1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80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Лабораторная работа №2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310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…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80"/>
          <w:jc w:val="center"/>
        </w:trPr>
        <w:tc>
          <w:tcPr>
            <w:tcW w:w="511" w:type="dxa"/>
            <w:vMerge w:val="restart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3</w:t>
            </w:r>
          </w:p>
        </w:tc>
        <w:tc>
          <w:tcPr>
            <w:tcW w:w="3383" w:type="dxa"/>
            <w:vMerge w:val="restart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Работа на практических занятиях, семинарах, коллоквиумах и т.п.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Практическое занятие №1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70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Практическое занятие №2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70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…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70"/>
          <w:jc w:val="center"/>
        </w:trPr>
        <w:tc>
          <w:tcPr>
            <w:tcW w:w="511" w:type="dxa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C55C95">
              <w:rPr>
                <w:rFonts w:ascii="Times New Roman" w:eastAsia="Calibri" w:hAnsi="Times New Roman" w:cs="Times New Roman"/>
                <w:lang w:val="en-US" w:eastAsia="en-US"/>
              </w:rPr>
              <w:t>4</w:t>
            </w:r>
          </w:p>
        </w:tc>
        <w:tc>
          <w:tcPr>
            <w:tcW w:w="3383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Контрольные мероприятия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jc w:val="center"/>
        </w:trPr>
        <w:tc>
          <w:tcPr>
            <w:tcW w:w="511" w:type="dxa"/>
            <w:vMerge w:val="restart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C55C95">
              <w:rPr>
                <w:rFonts w:ascii="Times New Roman" w:eastAsia="Calibri" w:hAnsi="Times New Roman" w:cs="Times New Roman"/>
                <w:lang w:val="en-US" w:eastAsia="en-US"/>
              </w:rPr>
              <w:t>5</w:t>
            </w:r>
          </w:p>
        </w:tc>
        <w:tc>
          <w:tcPr>
            <w:tcW w:w="3383" w:type="dxa"/>
            <w:vMerge w:val="restart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Самостоятельная работа студента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 xml:space="preserve">Выполнение и защита РГР, ГР, ККР, ТР, КРЗ 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 xml:space="preserve">Подготовка реферата 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trHeight w:val="264"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…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</w:tr>
      <w:tr w:rsidR="00F842CD" w:rsidRPr="00C55C95" w:rsidTr="006A55C9">
        <w:trPr>
          <w:cantSplit/>
          <w:jc w:val="center"/>
        </w:trPr>
        <w:tc>
          <w:tcPr>
            <w:tcW w:w="511" w:type="dxa"/>
            <w:vMerge w:val="restart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C55C95">
              <w:rPr>
                <w:rFonts w:ascii="Times New Roman" w:eastAsia="Calibri" w:hAnsi="Times New Roman" w:cs="Times New Roman"/>
                <w:lang w:val="en-US" w:eastAsia="en-US"/>
              </w:rPr>
              <w:t>6</w:t>
            </w:r>
          </w:p>
        </w:tc>
        <w:tc>
          <w:tcPr>
            <w:tcW w:w="3383" w:type="dxa"/>
            <w:vMerge w:val="restart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Текущий (рубежный) контроль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Первый рубежный контроль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30</w:t>
            </w:r>
          </w:p>
        </w:tc>
      </w:tr>
      <w:tr w:rsidR="00F842CD" w:rsidRPr="00C55C95" w:rsidTr="006A55C9">
        <w:trPr>
          <w:cantSplit/>
          <w:jc w:val="center"/>
        </w:trPr>
        <w:tc>
          <w:tcPr>
            <w:tcW w:w="511" w:type="dxa"/>
            <w:vMerge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383" w:type="dxa"/>
            <w:vMerge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Второй рубежный контроль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30</w:t>
            </w:r>
          </w:p>
        </w:tc>
      </w:tr>
      <w:tr w:rsidR="00F842CD" w:rsidRPr="00C55C95" w:rsidTr="006A55C9">
        <w:trPr>
          <w:cantSplit/>
          <w:jc w:val="center"/>
        </w:trPr>
        <w:tc>
          <w:tcPr>
            <w:tcW w:w="511" w:type="dxa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C55C95">
              <w:rPr>
                <w:rFonts w:ascii="Times New Roman" w:eastAsia="Calibri" w:hAnsi="Times New Roman" w:cs="Times New Roman"/>
                <w:lang w:val="en-US" w:eastAsia="en-US"/>
              </w:rPr>
              <w:t>7</w:t>
            </w:r>
          </w:p>
        </w:tc>
        <w:tc>
          <w:tcPr>
            <w:tcW w:w="3383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Промежуточная аттестация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Экзамен (зачет, дифференцированный зачет)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40 (100**)</w:t>
            </w:r>
          </w:p>
        </w:tc>
      </w:tr>
      <w:tr w:rsidR="00F842CD" w:rsidRPr="00C55C95" w:rsidTr="006A55C9">
        <w:trPr>
          <w:cantSplit/>
          <w:jc w:val="center"/>
        </w:trPr>
        <w:tc>
          <w:tcPr>
            <w:tcW w:w="511" w:type="dxa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 w:rsidRPr="00C55C95">
              <w:rPr>
                <w:rFonts w:ascii="Times New Roman" w:eastAsia="Calibri" w:hAnsi="Times New Roman" w:cs="Times New Roman"/>
                <w:lang w:val="en-US" w:eastAsia="en-US"/>
              </w:rPr>
              <w:t>8</w:t>
            </w:r>
          </w:p>
        </w:tc>
        <w:tc>
          <w:tcPr>
            <w:tcW w:w="3383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Выполнение КР(КП)</w:t>
            </w:r>
          </w:p>
        </w:tc>
        <w:tc>
          <w:tcPr>
            <w:tcW w:w="3146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i/>
                <w:lang w:eastAsia="en-US"/>
              </w:rPr>
              <w:t>Защита КР(КП)</w:t>
            </w:r>
          </w:p>
        </w:tc>
        <w:tc>
          <w:tcPr>
            <w:tcW w:w="2430" w:type="dxa"/>
            <w:shd w:val="clear" w:color="auto" w:fill="auto"/>
          </w:tcPr>
          <w:p w:rsidR="00F842CD" w:rsidRPr="00C55C95" w:rsidRDefault="00F842CD" w:rsidP="00F84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C55C95">
              <w:rPr>
                <w:rFonts w:ascii="Times New Roman" w:eastAsia="Calibri" w:hAnsi="Times New Roman" w:cs="Times New Roman"/>
                <w:lang w:eastAsia="en-US"/>
              </w:rPr>
              <w:t>100</w:t>
            </w:r>
          </w:p>
        </w:tc>
      </w:tr>
    </w:tbl>
    <w:p w:rsidR="00F842CD" w:rsidRPr="00C55C95" w:rsidRDefault="00F842CD" w:rsidP="00F842CD">
      <w:pPr>
        <w:spacing w:after="0" w:line="240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</w:p>
    <w:p w:rsidR="00F842CD" w:rsidRPr="00C55C95" w:rsidRDefault="00F842CD" w:rsidP="00F842CD">
      <w:pPr>
        <w:spacing w:after="0" w:line="240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C55C95">
        <w:rPr>
          <w:rFonts w:ascii="Times New Roman" w:hAnsi="Times New Roman" w:cs="Times New Roman"/>
          <w:i/>
          <w:iCs/>
          <w:sz w:val="24"/>
          <w:szCs w:val="24"/>
        </w:rPr>
        <w:lastRenderedPageBreak/>
        <w:t>* Сумма баллов по пунктам 1-5 таблицы должна равняться 60.</w:t>
      </w:r>
    </w:p>
    <w:p w:rsidR="00F842CD" w:rsidRPr="00C55C95" w:rsidRDefault="00F842CD" w:rsidP="00F842CD">
      <w:pPr>
        <w:spacing w:after="0" w:line="240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C55C95">
        <w:rPr>
          <w:rFonts w:ascii="Times New Roman" w:hAnsi="Times New Roman" w:cs="Times New Roman"/>
          <w:i/>
          <w:iCs/>
          <w:sz w:val="24"/>
          <w:szCs w:val="24"/>
        </w:rPr>
        <w:t>** В случае отказа обучающегося от результатов текущего контроля успеваемости.</w:t>
      </w:r>
    </w:p>
    <w:p w:rsidR="00F842CD" w:rsidRPr="00C55C95" w:rsidRDefault="00F842CD" w:rsidP="00F842CD">
      <w:pPr>
        <w:spacing w:after="0" w:line="240" w:lineRule="auto"/>
        <w:rPr>
          <w:rStyle w:val="aff4"/>
          <w:rFonts w:ascii="Times New Roman" w:hAnsi="Times New Roman" w:cs="Times New Roman"/>
          <w:b/>
          <w:sz w:val="28"/>
          <w:szCs w:val="28"/>
        </w:rPr>
      </w:pPr>
    </w:p>
    <w:p w:rsidR="007A2A9E" w:rsidRPr="00C55C95" w:rsidRDefault="007A2A9E" w:rsidP="007A2A9E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9" w:name="_Toc509404382"/>
      <w:r w:rsidRPr="00C55C95">
        <w:rPr>
          <w:rStyle w:val="aff4"/>
          <w:rFonts w:ascii="Times New Roman" w:hAnsi="Times New Roman" w:cs="Times New Roman"/>
          <w:b/>
          <w:kern w:val="36"/>
          <w:sz w:val="28"/>
          <w:szCs w:val="28"/>
        </w:rPr>
        <w:t xml:space="preserve">Описание </w:t>
      </w:r>
      <w:r w:rsidRPr="00C55C95">
        <w:rPr>
          <w:rFonts w:ascii="Times New Roman" w:hAnsi="Times New Roman" w:cs="Times New Roman"/>
          <w:b/>
          <w:bCs/>
          <w:iCs/>
          <w:kern w:val="1"/>
          <w:sz w:val="28"/>
          <w:szCs w:val="28"/>
          <w:lang w:val="x-none" w:eastAsia="ar-SA"/>
        </w:rPr>
        <w:t>материально</w:t>
      </w:r>
      <w:r w:rsidRPr="00C55C95">
        <w:rPr>
          <w:rStyle w:val="aff4"/>
          <w:rFonts w:ascii="Times New Roman" w:hAnsi="Times New Roman" w:cs="Times New Roman"/>
          <w:b/>
          <w:kern w:val="36"/>
          <w:sz w:val="28"/>
          <w:szCs w:val="28"/>
        </w:rPr>
        <w:t>-технической базы, необходимой для осуществления образовательного процесса по дисциплине (модулю)</w:t>
      </w:r>
      <w:bookmarkEnd w:id="39"/>
    </w:p>
    <w:p w:rsidR="007A2A9E" w:rsidRPr="00C55C95" w:rsidRDefault="007A2A9E" w:rsidP="00535597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842CD" w:rsidRPr="00C55C95" w:rsidRDefault="00F842CD" w:rsidP="00F842CD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5C95">
        <w:rPr>
          <w:rFonts w:ascii="Times New Roman" w:hAnsi="Times New Roman" w:cs="Times New Roman"/>
          <w:i/>
          <w:iCs/>
          <w:sz w:val="24"/>
          <w:szCs w:val="24"/>
        </w:rPr>
        <w:t>Пример:</w:t>
      </w:r>
    </w:p>
    <w:p w:rsidR="00334034" w:rsidRPr="00C55C95" w:rsidRDefault="00F842CD" w:rsidP="00F842CD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5C95">
        <w:rPr>
          <w:rFonts w:ascii="Times New Roman" w:hAnsi="Times New Roman" w:cs="Times New Roman"/>
          <w:i/>
          <w:iCs/>
          <w:sz w:val="24"/>
          <w:szCs w:val="24"/>
        </w:rPr>
        <w:t>Для проведения лекционных и практических занятий по дисциплине требуется аудитория, оснащенная видеопроектором и настенным экраном. Рабочее место преподавателя должно быть оснащено видеопроектором, ноутбуком.</w:t>
      </w:r>
    </w:p>
    <w:p w:rsidR="00A304CE" w:rsidRPr="00C55C95" w:rsidRDefault="00A304CE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304CE" w:rsidRPr="00C55C95" w:rsidRDefault="00A304CE" w:rsidP="007A2A9E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Fonts w:ascii="Times New Roman" w:hAnsi="Times New Roman"/>
          <w:b/>
          <w:bCs/>
          <w:kern w:val="1"/>
          <w:sz w:val="28"/>
          <w:lang w:val="x-none" w:eastAsia="ar-SA"/>
        </w:rPr>
      </w:pPr>
      <w:bookmarkStart w:id="40" w:name="_Toc506287680"/>
      <w:bookmarkStart w:id="41" w:name="_Toc506808516"/>
      <w:bookmarkStart w:id="42" w:name="_Toc506809238"/>
      <w:bookmarkStart w:id="43" w:name="_Toc506880729"/>
      <w:bookmarkStart w:id="44" w:name="_Toc506885517"/>
      <w:bookmarkStart w:id="45" w:name="_Toc509404383"/>
      <w:bookmarkStart w:id="46" w:name="_Toc347846881"/>
      <w:bookmarkStart w:id="47" w:name="_Toc347848399"/>
      <w:bookmarkStart w:id="48" w:name="_Toc317175190"/>
      <w:bookmarkStart w:id="49" w:name="_Toc347846882"/>
      <w:bookmarkStart w:id="50" w:name="_Toc347848400"/>
      <w:r w:rsidRPr="00C55C95">
        <w:rPr>
          <w:rFonts w:ascii="Times New Roman" w:hAnsi="Times New Roman"/>
          <w:b/>
          <w:bCs/>
          <w:iCs/>
          <w:kern w:val="1"/>
          <w:sz w:val="28"/>
          <w:lang w:eastAsia="ar-SA"/>
        </w:rPr>
        <w:t>Перечень основной и дополнительной учебной литературы, необходимой для освоения дисциплины (модуля)</w:t>
      </w:r>
      <w:bookmarkEnd w:id="40"/>
      <w:bookmarkEnd w:id="41"/>
      <w:bookmarkEnd w:id="42"/>
      <w:bookmarkEnd w:id="43"/>
      <w:bookmarkEnd w:id="44"/>
      <w:bookmarkEnd w:id="45"/>
    </w:p>
    <w:p w:rsidR="000B2333" w:rsidRPr="00C55C95" w:rsidRDefault="000B2333" w:rsidP="000B2333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bookmarkStart w:id="51" w:name="_Toc506926047"/>
      <w:bookmarkEnd w:id="46"/>
      <w:bookmarkEnd w:id="47"/>
      <w:bookmarkEnd w:id="48"/>
    </w:p>
    <w:p w:rsidR="000B2333" w:rsidRPr="00C55C95" w:rsidRDefault="007A2A9E" w:rsidP="000B2333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(Наличие указываемых</w:t>
      </w:r>
      <w:r w:rsidR="000B2333" w:rsidRPr="00C55C95">
        <w:rPr>
          <w:rFonts w:ascii="Times New Roman" w:hAnsi="Times New Roman" w:cs="Times New Roman"/>
          <w:i/>
          <w:sz w:val="24"/>
          <w:szCs w:val="24"/>
        </w:rPr>
        <w:t xml:space="preserve"> изданий в библиотеке </w:t>
      </w:r>
      <w:proofErr w:type="spellStart"/>
      <w:r w:rsidR="000B2333" w:rsidRPr="00C55C95">
        <w:rPr>
          <w:rFonts w:ascii="Times New Roman" w:hAnsi="Times New Roman" w:cs="Times New Roman"/>
          <w:i/>
          <w:sz w:val="24"/>
          <w:szCs w:val="24"/>
        </w:rPr>
        <w:t>ТулГУ</w:t>
      </w:r>
      <w:proofErr w:type="spellEnd"/>
      <w:r w:rsidR="000B2333" w:rsidRPr="00C55C95">
        <w:rPr>
          <w:rFonts w:ascii="Times New Roman" w:hAnsi="Times New Roman" w:cs="Times New Roman"/>
          <w:i/>
          <w:sz w:val="24"/>
          <w:szCs w:val="24"/>
        </w:rPr>
        <w:t xml:space="preserve"> или в ЭБС </w:t>
      </w:r>
      <w:proofErr w:type="spellStart"/>
      <w:r w:rsidR="000B2333" w:rsidRPr="00C55C95">
        <w:rPr>
          <w:rFonts w:ascii="Times New Roman" w:hAnsi="Times New Roman" w:cs="Times New Roman"/>
          <w:i/>
          <w:sz w:val="24"/>
          <w:szCs w:val="24"/>
        </w:rPr>
        <w:t>ТулГУ</w:t>
      </w:r>
      <w:proofErr w:type="spellEnd"/>
      <w:r w:rsidR="000B2333" w:rsidRPr="00C55C95">
        <w:rPr>
          <w:rFonts w:ascii="Times New Roman" w:hAnsi="Times New Roman" w:cs="Times New Roman"/>
          <w:i/>
          <w:sz w:val="24"/>
          <w:szCs w:val="24"/>
        </w:rPr>
        <w:t xml:space="preserve"> обязательно)</w:t>
      </w:r>
    </w:p>
    <w:p w:rsidR="000B2333" w:rsidRPr="00C55C95" w:rsidRDefault="000B2333" w:rsidP="000B2333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334034" w:rsidRPr="00C55C95" w:rsidRDefault="00334034" w:rsidP="000B2333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Основная литература</w:t>
      </w:r>
      <w:bookmarkEnd w:id="49"/>
      <w:bookmarkEnd w:id="50"/>
      <w:bookmarkEnd w:id="51"/>
    </w:p>
    <w:p w:rsidR="0073250E" w:rsidRPr="00C55C95" w:rsidRDefault="0073250E" w:rsidP="0073250E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334034" w:rsidRPr="00C55C95" w:rsidRDefault="00D27CEF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1. </w:t>
      </w:r>
      <w:r w:rsidR="00334034" w:rsidRPr="00C55C95">
        <w:rPr>
          <w:rFonts w:ascii="Times New Roman" w:hAnsi="Times New Roman" w:cs="Times New Roman"/>
          <w:i/>
          <w:sz w:val="24"/>
          <w:szCs w:val="24"/>
        </w:rPr>
        <w:t xml:space="preserve">Годик М.А. Комплексный контроль в спортивных играх [Электронный ресурс]: учебное пособие/ Годик М.А., </w:t>
      </w:r>
      <w:proofErr w:type="spellStart"/>
      <w:r w:rsidR="00334034" w:rsidRPr="00C55C95">
        <w:rPr>
          <w:rFonts w:ascii="Times New Roman" w:hAnsi="Times New Roman" w:cs="Times New Roman"/>
          <w:i/>
          <w:sz w:val="24"/>
          <w:szCs w:val="24"/>
        </w:rPr>
        <w:t>Скородумова</w:t>
      </w:r>
      <w:proofErr w:type="spellEnd"/>
      <w:r w:rsidR="00334034" w:rsidRPr="00C55C95">
        <w:rPr>
          <w:rFonts w:ascii="Times New Roman" w:hAnsi="Times New Roman" w:cs="Times New Roman"/>
          <w:i/>
          <w:sz w:val="24"/>
          <w:szCs w:val="24"/>
        </w:rPr>
        <w:t xml:space="preserve"> А.П.— </w:t>
      </w:r>
      <w:proofErr w:type="spellStart"/>
      <w:r w:rsidR="00334034" w:rsidRPr="00C55C95">
        <w:rPr>
          <w:rFonts w:ascii="Times New Roman" w:hAnsi="Times New Roman" w:cs="Times New Roman"/>
          <w:i/>
          <w:sz w:val="24"/>
          <w:szCs w:val="24"/>
        </w:rPr>
        <w:t>Электрон.текстовые</w:t>
      </w:r>
      <w:proofErr w:type="spellEnd"/>
      <w:r w:rsidR="00334034" w:rsidRPr="00C55C95">
        <w:rPr>
          <w:rFonts w:ascii="Times New Roman" w:hAnsi="Times New Roman" w:cs="Times New Roman"/>
          <w:i/>
          <w:sz w:val="24"/>
          <w:szCs w:val="24"/>
        </w:rPr>
        <w:t xml:space="preserve"> данные.</w:t>
      </w:r>
      <w:r w:rsidR="00D82258"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4034" w:rsidRPr="00C55C95">
        <w:rPr>
          <w:rFonts w:ascii="Times New Roman" w:hAnsi="Times New Roman" w:cs="Times New Roman"/>
          <w:i/>
          <w:sz w:val="24"/>
          <w:szCs w:val="24"/>
        </w:rPr>
        <w:t>— М.: Советский спорт, 2012.</w:t>
      </w:r>
      <w:r w:rsidR="00D82258"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4034" w:rsidRPr="00C55C95">
        <w:rPr>
          <w:rFonts w:ascii="Times New Roman" w:hAnsi="Times New Roman" w:cs="Times New Roman"/>
          <w:i/>
          <w:sz w:val="24"/>
          <w:szCs w:val="24"/>
        </w:rPr>
        <w:t xml:space="preserve">— 336 c.— Режим доступа: </w:t>
      </w:r>
      <w:proofErr w:type="gramStart"/>
      <w:r w:rsidR="00334034" w:rsidRPr="00C55C95">
        <w:rPr>
          <w:rFonts w:ascii="Times New Roman" w:hAnsi="Times New Roman" w:cs="Times New Roman"/>
          <w:i/>
          <w:sz w:val="24"/>
          <w:szCs w:val="24"/>
        </w:rPr>
        <w:t>http://www.iprbookshop.ru/9861.—</w:t>
      </w:r>
      <w:proofErr w:type="gramEnd"/>
      <w:r w:rsidR="00334034" w:rsidRPr="00C55C95">
        <w:rPr>
          <w:rFonts w:ascii="Times New Roman" w:hAnsi="Times New Roman" w:cs="Times New Roman"/>
          <w:i/>
          <w:sz w:val="24"/>
          <w:szCs w:val="24"/>
        </w:rPr>
        <w:t xml:space="preserve"> ЭБС «</w:t>
      </w:r>
      <w:proofErr w:type="spellStart"/>
      <w:r w:rsidR="00334034" w:rsidRPr="00C55C95">
        <w:rPr>
          <w:rFonts w:ascii="Times New Roman" w:hAnsi="Times New Roman" w:cs="Times New Roman"/>
          <w:i/>
          <w:sz w:val="24"/>
          <w:szCs w:val="24"/>
        </w:rPr>
        <w:t>IPRbooks</w:t>
      </w:r>
      <w:proofErr w:type="spellEnd"/>
      <w:r w:rsidR="00334034" w:rsidRPr="00C55C95">
        <w:rPr>
          <w:rFonts w:ascii="Times New Roman" w:hAnsi="Times New Roman" w:cs="Times New Roman"/>
          <w:i/>
          <w:sz w:val="24"/>
          <w:szCs w:val="24"/>
        </w:rPr>
        <w:t>», по паролю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>.</w:t>
      </w:r>
    </w:p>
    <w:p w:rsidR="00D82258" w:rsidRPr="00C55C95" w:rsidRDefault="00D27CEF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2. </w:t>
      </w:r>
      <w:r w:rsidR="00D82258" w:rsidRPr="00C55C95">
        <w:rPr>
          <w:rFonts w:ascii="Times New Roman" w:hAnsi="Times New Roman" w:cs="Times New Roman"/>
          <w:i/>
          <w:sz w:val="24"/>
          <w:szCs w:val="24"/>
        </w:rPr>
        <w:t xml:space="preserve">Столяров В.И. Инновационные направления, формы и методы физкультурно-спортивной работы с населением (отечественный и зарубежный опыт). Ч. 1: монография / В.И. Столяров. — Москва: </w:t>
      </w:r>
      <w:proofErr w:type="spellStart"/>
      <w:r w:rsidR="00D82258" w:rsidRPr="00C55C95">
        <w:rPr>
          <w:rFonts w:ascii="Times New Roman" w:hAnsi="Times New Roman" w:cs="Times New Roman"/>
          <w:i/>
          <w:sz w:val="24"/>
          <w:szCs w:val="24"/>
        </w:rPr>
        <w:t>Русайнс</w:t>
      </w:r>
      <w:proofErr w:type="spellEnd"/>
      <w:r w:rsidR="00D82258" w:rsidRPr="00C55C95">
        <w:rPr>
          <w:rFonts w:ascii="Times New Roman" w:hAnsi="Times New Roman" w:cs="Times New Roman"/>
          <w:i/>
          <w:sz w:val="24"/>
          <w:szCs w:val="24"/>
        </w:rPr>
        <w:t>, 2017. — 159 с. — ISBN 978-5-4365-1535-9. – Режим доступа: https://www.book.ru/book/922527, по паролю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>.</w:t>
      </w:r>
    </w:p>
    <w:p w:rsidR="00D82258" w:rsidRPr="00C55C95" w:rsidRDefault="00D27CEF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3. </w:t>
      </w:r>
      <w:r w:rsidR="00D82258" w:rsidRPr="00C55C95">
        <w:rPr>
          <w:rFonts w:ascii="Times New Roman" w:hAnsi="Times New Roman" w:cs="Times New Roman"/>
          <w:i/>
          <w:sz w:val="24"/>
          <w:szCs w:val="24"/>
        </w:rPr>
        <w:t xml:space="preserve">Столяров В.И. Инновационные направления, формы и методы физкультурно-спортивной работы с населением (отечественный и зарубежный опыт) Ч. II: монография / В.И. Столяров. — Москва: </w:t>
      </w:r>
      <w:proofErr w:type="spellStart"/>
      <w:r w:rsidR="00D82258" w:rsidRPr="00C55C95">
        <w:rPr>
          <w:rFonts w:ascii="Times New Roman" w:hAnsi="Times New Roman" w:cs="Times New Roman"/>
          <w:i/>
          <w:sz w:val="24"/>
          <w:szCs w:val="24"/>
        </w:rPr>
        <w:t>Русайнс</w:t>
      </w:r>
      <w:proofErr w:type="spellEnd"/>
      <w:r w:rsidR="00D82258" w:rsidRPr="00C55C95">
        <w:rPr>
          <w:rFonts w:ascii="Times New Roman" w:hAnsi="Times New Roman" w:cs="Times New Roman"/>
          <w:i/>
          <w:sz w:val="24"/>
          <w:szCs w:val="24"/>
        </w:rPr>
        <w:t>, 2017. — 191 с. — ISBN 978-5-4365-1584-7. – Режим работы: https://www.book.ru/book/922551, по паролю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>.</w:t>
      </w:r>
    </w:p>
    <w:p w:rsidR="00D27CEF" w:rsidRPr="00C55C95" w:rsidRDefault="00D27CEF" w:rsidP="00D27CEF">
      <w:pPr>
        <w:spacing w:after="0" w:line="240" w:lineRule="auto"/>
      </w:pPr>
      <w:bookmarkStart w:id="52" w:name="_Toc347846883"/>
      <w:bookmarkStart w:id="53" w:name="_Toc347848401"/>
      <w:bookmarkStart w:id="54" w:name="_Toc506926048"/>
    </w:p>
    <w:p w:rsidR="00334034" w:rsidRPr="00C55C95" w:rsidRDefault="00334034" w:rsidP="00D27CEF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Дополнительная литература</w:t>
      </w:r>
      <w:bookmarkEnd w:id="52"/>
      <w:bookmarkEnd w:id="53"/>
      <w:bookmarkEnd w:id="54"/>
    </w:p>
    <w:p w:rsidR="00D27CEF" w:rsidRPr="00C55C95" w:rsidRDefault="00D27CEF" w:rsidP="00D27CEF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55" w:name="_Toc347846884"/>
      <w:bookmarkStart w:id="56" w:name="_Toc347848402"/>
      <w:r w:rsidRPr="00C55C95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334034" w:rsidRPr="00C55C95" w:rsidRDefault="00334034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1.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Барчукова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 Г.В. Теория и методика настольного тенниса: учебник для вузов / Г. В.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Барчукова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, М. М.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Богушас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, О. В.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Матыцин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; под ред. Г. В. </w:t>
      </w:r>
      <w:proofErr w:type="spellStart"/>
      <w:proofErr w:type="gramStart"/>
      <w:r w:rsidRPr="00C55C95">
        <w:rPr>
          <w:rFonts w:ascii="Times New Roman" w:hAnsi="Times New Roman" w:cs="Times New Roman"/>
          <w:i/>
          <w:sz w:val="24"/>
          <w:szCs w:val="24"/>
        </w:rPr>
        <w:t>Барчуковой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>.—</w:t>
      </w:r>
      <w:proofErr w:type="gram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 М.: Академия, 2006 .— 527 с.: ил.</w:t>
      </w:r>
    </w:p>
    <w:p w:rsidR="00334034" w:rsidRPr="00C55C95" w:rsidRDefault="00334034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2. Спортивные игры: правила, тактика, техника: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учеб.пособие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 / Е. В.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Конеева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 [и др.</w:t>
      </w:r>
      <w:proofErr w:type="gramStart"/>
      <w:r w:rsidRPr="00C55C95">
        <w:rPr>
          <w:rFonts w:ascii="Times New Roman" w:hAnsi="Times New Roman" w:cs="Times New Roman"/>
          <w:i/>
          <w:sz w:val="24"/>
          <w:szCs w:val="24"/>
        </w:rPr>
        <w:t>] ;</w:t>
      </w:r>
      <w:proofErr w:type="gram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 под общ. ред. Е. В.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Конеевой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 .— Ростов-н/Д : Феникс, 2004 .— 448 с.</w:t>
      </w:r>
    </w:p>
    <w:p w:rsidR="00334034" w:rsidRPr="00C55C95" w:rsidRDefault="00334034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3. Спортивные игры: техника, тактика, методика обучения: учебник для вузов / Ю. Д. Железняк [и др.]; под ред. Ю. Д. Железняка, Ю. М. </w:t>
      </w:r>
      <w:proofErr w:type="gramStart"/>
      <w:r w:rsidRPr="00C55C95">
        <w:rPr>
          <w:rFonts w:ascii="Times New Roman" w:hAnsi="Times New Roman" w:cs="Times New Roman"/>
          <w:i/>
          <w:sz w:val="24"/>
          <w:szCs w:val="24"/>
        </w:rPr>
        <w:t>Портнова .</w:t>
      </w:r>
      <w:proofErr w:type="gramEnd"/>
      <w:r w:rsidRPr="00C55C95">
        <w:rPr>
          <w:rFonts w:ascii="Times New Roman" w:hAnsi="Times New Roman" w:cs="Times New Roman"/>
          <w:i/>
          <w:sz w:val="24"/>
          <w:szCs w:val="24"/>
        </w:rPr>
        <w:t>— 6-е изд., стер.— М.: Академия, 2010 .— 519 с.: ил.</w:t>
      </w:r>
    </w:p>
    <w:p w:rsidR="00334034" w:rsidRPr="00C55C95" w:rsidRDefault="00334034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4. Спортивные игры: Совершенствование спортивного мастерства: Учебник для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пед</w:t>
      </w:r>
      <w:proofErr w:type="spellEnd"/>
      <w:proofErr w:type="gramStart"/>
      <w:r w:rsidRPr="00C55C95">
        <w:rPr>
          <w:rFonts w:ascii="Times New Roman" w:hAnsi="Times New Roman" w:cs="Times New Roman"/>
          <w:i/>
          <w:sz w:val="24"/>
          <w:szCs w:val="24"/>
        </w:rPr>
        <w:t>. вузов</w:t>
      </w:r>
      <w:proofErr w:type="gram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 / Ю.Д. Железняк, Ю.М. Портнов, В.П. Савин и др.; Под ред. Ю.Д. Железняка, Ю.М. Портнова. – М.: Академия, 2004. </w:t>
      </w:r>
    </w:p>
    <w:p w:rsidR="00334034" w:rsidRPr="00C55C95" w:rsidRDefault="00334034" w:rsidP="00D27CE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5. Педагогическое физкультурно-спортивное совершенствование: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Учеб.пособие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 для вузов / Ю.Д. Железняк, В.А.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Кашкаров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, И.П.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Кравцевич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 и др.; Под ред. </w:t>
      </w:r>
      <w:proofErr w:type="spellStart"/>
      <w:proofErr w:type="gramStart"/>
      <w:r w:rsidRPr="00C55C95">
        <w:rPr>
          <w:rFonts w:ascii="Times New Roman" w:hAnsi="Times New Roman" w:cs="Times New Roman"/>
          <w:i/>
          <w:sz w:val="24"/>
          <w:szCs w:val="24"/>
        </w:rPr>
        <w:t>Ю.Д.Железняка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>.—</w:t>
      </w:r>
      <w:proofErr w:type="gram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 М.: Академия, 2002 .— 384с.</w:t>
      </w:r>
    </w:p>
    <w:p w:rsidR="000B2333" w:rsidRPr="00C55C95" w:rsidRDefault="000B2333" w:rsidP="000B2333">
      <w:pPr>
        <w:pStyle w:val="2"/>
        <w:numPr>
          <w:ilvl w:val="0"/>
          <w:numId w:val="0"/>
        </w:numPr>
        <w:spacing w:before="0" w:after="0"/>
        <w:ind w:left="567"/>
        <w:rPr>
          <w:rFonts w:ascii="Times New Roman" w:hAnsi="Times New Roman" w:cs="Times New Roman"/>
        </w:rPr>
      </w:pPr>
      <w:bookmarkStart w:id="57" w:name="_Toc506926049"/>
    </w:p>
    <w:p w:rsidR="00334034" w:rsidRPr="00C55C95" w:rsidRDefault="00334034" w:rsidP="001C146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55C95">
        <w:rPr>
          <w:rFonts w:ascii="Times New Roman" w:hAnsi="Times New Roman" w:cs="Times New Roman"/>
          <w:b/>
          <w:sz w:val="24"/>
          <w:szCs w:val="24"/>
        </w:rPr>
        <w:t>Периодические издания</w:t>
      </w:r>
      <w:bookmarkEnd w:id="55"/>
      <w:bookmarkEnd w:id="56"/>
      <w:bookmarkEnd w:id="57"/>
    </w:p>
    <w:p w:rsidR="0073250E" w:rsidRPr="00C55C95" w:rsidRDefault="0073250E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1.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«Теория 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 xml:space="preserve">и практика физической культуры». </w:t>
      </w:r>
      <w:r w:rsidRPr="00C55C95">
        <w:rPr>
          <w:rFonts w:ascii="Times New Roman" w:hAnsi="Times New Roman" w:cs="Times New Roman"/>
          <w:i/>
          <w:sz w:val="24"/>
          <w:szCs w:val="24"/>
        </w:rPr>
        <w:t>Журнал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5C95">
        <w:rPr>
          <w:rFonts w:ascii="Times New Roman" w:hAnsi="Times New Roman" w:cs="Times New Roman"/>
          <w:i/>
          <w:sz w:val="24"/>
          <w:szCs w:val="24"/>
        </w:rPr>
        <w:t>(</w:t>
      </w:r>
      <w:hyperlink r:id="rId8" w:history="1">
        <w:r w:rsidR="0073250E" w:rsidRPr="00C55C95">
          <w:rPr>
            <w:rStyle w:val="aff0"/>
            <w:rFonts w:ascii="Times New Roman" w:hAnsi="Times New Roman" w:cs="Times New Roman"/>
            <w:i/>
            <w:sz w:val="24"/>
            <w:szCs w:val="24"/>
          </w:rPr>
          <w:t>http://elibrary.ru/</w:t>
        </w:r>
      </w:hyperlink>
      <w:r w:rsidRPr="00C55C95">
        <w:rPr>
          <w:rFonts w:ascii="Times New Roman" w:hAnsi="Times New Roman" w:cs="Times New Roman"/>
          <w:i/>
          <w:sz w:val="24"/>
          <w:szCs w:val="24"/>
        </w:rPr>
        <w:t>)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>.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2. «Физическая культура в школе»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C55C95">
        <w:rPr>
          <w:rFonts w:ascii="Times New Roman" w:hAnsi="Times New Roman" w:cs="Times New Roman"/>
          <w:i/>
          <w:sz w:val="24"/>
          <w:szCs w:val="24"/>
        </w:rPr>
        <w:t>Журнал (</w:t>
      </w:r>
      <w:hyperlink r:id="rId9" w:history="1">
        <w:r w:rsidR="0073250E" w:rsidRPr="00C55C95">
          <w:rPr>
            <w:rStyle w:val="aff0"/>
            <w:rFonts w:ascii="Times New Roman" w:hAnsi="Times New Roman" w:cs="Times New Roman"/>
            <w:i/>
            <w:sz w:val="24"/>
            <w:szCs w:val="24"/>
          </w:rPr>
          <w:t>http://elibrary.ru/</w:t>
        </w:r>
      </w:hyperlink>
      <w:r w:rsidRPr="00C55C95">
        <w:rPr>
          <w:rFonts w:ascii="Times New Roman" w:hAnsi="Times New Roman" w:cs="Times New Roman"/>
          <w:i/>
          <w:sz w:val="24"/>
          <w:szCs w:val="24"/>
        </w:rPr>
        <w:t>)</w:t>
      </w:r>
      <w:r w:rsidR="0073250E" w:rsidRPr="00C55C95">
        <w:rPr>
          <w:rFonts w:ascii="Times New Roman" w:hAnsi="Times New Roman" w:cs="Times New Roman"/>
          <w:i/>
          <w:sz w:val="24"/>
          <w:szCs w:val="24"/>
        </w:rPr>
        <w:t>.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lastRenderedPageBreak/>
        <w:t>3. «Физическая культура: воспитание, образование, тренировка». Журнал (</w:t>
      </w:r>
      <w:hyperlink r:id="rId10" w:history="1">
        <w:r w:rsidR="00A304CE" w:rsidRPr="00C55C95">
          <w:rPr>
            <w:rStyle w:val="aff0"/>
            <w:rFonts w:ascii="Times New Roman" w:hAnsi="Times New Roman" w:cs="Times New Roman"/>
            <w:i/>
            <w:sz w:val="24"/>
            <w:szCs w:val="24"/>
          </w:rPr>
          <w:t>http://elibrary.ru/</w:t>
        </w:r>
      </w:hyperlink>
      <w:r w:rsidRPr="00C55C95">
        <w:rPr>
          <w:rFonts w:ascii="Times New Roman" w:hAnsi="Times New Roman" w:cs="Times New Roman"/>
          <w:i/>
          <w:sz w:val="24"/>
          <w:szCs w:val="24"/>
        </w:rPr>
        <w:t>)</w:t>
      </w:r>
      <w:r w:rsidR="0073250E" w:rsidRPr="00C55C9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A304CE" w:rsidRPr="00C55C95" w:rsidRDefault="00A304CE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304CE" w:rsidRPr="00C55C95" w:rsidRDefault="00A304CE" w:rsidP="007A2A9E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Fonts w:ascii="Times New Roman" w:eastAsia="Calibri" w:hAnsi="Times New Roman" w:cs="Times New Roman"/>
          <w:b/>
          <w:bCs/>
          <w:kern w:val="1"/>
          <w:sz w:val="28"/>
          <w:szCs w:val="28"/>
          <w:lang w:val="x-none" w:eastAsia="ar-SA"/>
        </w:rPr>
      </w:pPr>
      <w:bookmarkStart w:id="58" w:name="_Toc506287681"/>
      <w:bookmarkStart w:id="59" w:name="_Toc506808519"/>
      <w:bookmarkStart w:id="60" w:name="_Toc506809242"/>
      <w:bookmarkStart w:id="61" w:name="_Toc506880733"/>
      <w:bookmarkStart w:id="62" w:name="_Toc506885522"/>
      <w:bookmarkStart w:id="63" w:name="_Toc509404384"/>
      <w:r w:rsidRPr="00C55C95">
        <w:rPr>
          <w:rStyle w:val="aff4"/>
          <w:rFonts w:ascii="Times New Roman" w:hAnsi="Times New Roman" w:cs="Times New Roman"/>
          <w:b/>
          <w:kern w:val="36"/>
          <w:sz w:val="28"/>
          <w:szCs w:val="28"/>
        </w:rPr>
        <w:t>Перечень</w:t>
      </w:r>
      <w:r w:rsidRPr="00C55C95">
        <w:rPr>
          <w:rFonts w:ascii="Times New Roman" w:eastAsia="Calibri" w:hAnsi="Times New Roman" w:cs="Times New Roman"/>
          <w:b/>
          <w:bCs/>
          <w:iCs/>
          <w:kern w:val="1"/>
          <w:sz w:val="28"/>
          <w:szCs w:val="28"/>
          <w:lang w:eastAsia="ar-SA"/>
        </w:rPr>
        <w:t xml:space="preserve"> ресурсов информационно-телекоммуникационной сети «Интернет», необходимых для освоения дисциплины (модуля)</w:t>
      </w:r>
      <w:bookmarkEnd w:id="58"/>
      <w:bookmarkEnd w:id="59"/>
      <w:bookmarkEnd w:id="60"/>
      <w:bookmarkEnd w:id="61"/>
      <w:bookmarkEnd w:id="62"/>
      <w:bookmarkEnd w:id="63"/>
    </w:p>
    <w:p w:rsidR="00C80FC4" w:rsidRPr="00C55C95" w:rsidRDefault="00C80FC4" w:rsidP="00C80FC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(</w:t>
      </w:r>
      <w:r w:rsidR="00E76B6E" w:rsidRPr="00C55C95">
        <w:rPr>
          <w:rFonts w:ascii="Times New Roman" w:hAnsi="Times New Roman" w:cs="Times New Roman"/>
          <w:i/>
          <w:sz w:val="24"/>
          <w:szCs w:val="24"/>
        </w:rPr>
        <w:t>Приводятся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ссылки на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интернет-ресурсы</w:t>
      </w:r>
      <w:proofErr w:type="spellEnd"/>
      <w:r w:rsidRPr="00C55C95">
        <w:rPr>
          <w:rFonts w:ascii="Times New Roman" w:hAnsi="Times New Roman" w:cs="Times New Roman"/>
          <w:i/>
          <w:sz w:val="24"/>
          <w:szCs w:val="24"/>
        </w:rPr>
        <w:t xml:space="preserve">, включая ЭБС, отвечающие тематике дисциплины, где обучающийся самостоятельно может получить знания по различным аспектам дисциплины). </w:t>
      </w:r>
    </w:p>
    <w:p w:rsidR="00535597" w:rsidRPr="00C55C95" w:rsidRDefault="00535597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1.</w:t>
      </w:r>
      <w:r w:rsidR="00535597"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5C95">
        <w:rPr>
          <w:rFonts w:ascii="Times New Roman" w:hAnsi="Times New Roman" w:cs="Times New Roman"/>
          <w:i/>
          <w:sz w:val="24"/>
          <w:szCs w:val="24"/>
        </w:rPr>
        <w:t>http://tabletennis.hobby.ru – Настольный теннис в России</w:t>
      </w:r>
      <w:r w:rsidR="00535597" w:rsidRPr="00C55C95">
        <w:rPr>
          <w:rFonts w:ascii="Times New Roman" w:hAnsi="Times New Roman" w:cs="Times New Roman"/>
          <w:i/>
          <w:sz w:val="24"/>
          <w:szCs w:val="24"/>
        </w:rPr>
        <w:t>.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>2. ttw.ru – Мир настольного тенниса. Библиотека электронный изданий</w:t>
      </w:r>
      <w:r w:rsidR="00535597" w:rsidRPr="00C55C95">
        <w:rPr>
          <w:rFonts w:ascii="Times New Roman" w:hAnsi="Times New Roman" w:cs="Times New Roman"/>
          <w:i/>
          <w:sz w:val="24"/>
          <w:szCs w:val="24"/>
        </w:rPr>
        <w:t>.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3. http://www.fs-smena.ru/ </w:t>
      </w:r>
      <w:r w:rsidR="00535597" w:rsidRPr="00C55C95">
        <w:rPr>
          <w:rFonts w:ascii="Times New Roman" w:hAnsi="Times New Roman" w:cs="Times New Roman"/>
          <w:i/>
          <w:sz w:val="24"/>
          <w:szCs w:val="24"/>
        </w:rPr>
        <w:t>–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Футбол. </w:t>
      </w:r>
    </w:p>
    <w:p w:rsidR="00334034" w:rsidRPr="00C55C95" w:rsidRDefault="00334034" w:rsidP="00C470C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4. http://fizkulturaisport.ru/ </w:t>
      </w:r>
      <w:r w:rsidR="00535597" w:rsidRPr="00C55C95">
        <w:rPr>
          <w:rFonts w:ascii="Times New Roman" w:hAnsi="Times New Roman" w:cs="Times New Roman"/>
          <w:i/>
          <w:sz w:val="24"/>
          <w:szCs w:val="24"/>
        </w:rPr>
        <w:t>–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Теория и методика физического воспитания и спорта.</w:t>
      </w:r>
    </w:p>
    <w:p w:rsidR="00334034" w:rsidRPr="00C55C95" w:rsidRDefault="00334034" w:rsidP="00E76B6E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5509AC" w:rsidRPr="00C55C95" w:rsidRDefault="005509AC" w:rsidP="007A2A9E">
      <w:pPr>
        <w:numPr>
          <w:ilvl w:val="0"/>
          <w:numId w:val="7"/>
        </w:numPr>
        <w:tabs>
          <w:tab w:val="left" w:pos="993"/>
        </w:tabs>
        <w:spacing w:after="0" w:line="254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shd w:val="clear" w:color="auto" w:fill="FFFF99"/>
          <w:lang w:val="x-none" w:eastAsia="ar-SA"/>
        </w:rPr>
      </w:pPr>
      <w:bookmarkStart w:id="64" w:name="_Toc506287682"/>
      <w:bookmarkStart w:id="65" w:name="_Toc506808520"/>
      <w:bookmarkStart w:id="66" w:name="_Toc506809243"/>
      <w:bookmarkStart w:id="67" w:name="_Toc506880734"/>
      <w:bookmarkStart w:id="68" w:name="_Toc506885523"/>
      <w:bookmarkStart w:id="69" w:name="_Toc509404385"/>
      <w:r w:rsidRPr="00C55C95">
        <w:rPr>
          <w:rStyle w:val="aff4"/>
          <w:rFonts w:ascii="Times New Roman" w:hAnsi="Times New Roman" w:cs="Times New Roman"/>
          <w:b/>
          <w:kern w:val="36"/>
          <w:sz w:val="28"/>
          <w:szCs w:val="28"/>
        </w:rPr>
        <w:t>Перечень</w:t>
      </w:r>
      <w:r w:rsidRPr="00C55C95">
        <w:rPr>
          <w:rFonts w:ascii="Times New Roman" w:hAnsi="Times New Roman" w:cs="Times New Roman"/>
          <w:b/>
          <w:bCs/>
          <w:iCs/>
          <w:kern w:val="1"/>
          <w:sz w:val="28"/>
          <w:szCs w:val="28"/>
          <w:lang w:eastAsia="ar-SA"/>
        </w:rPr>
        <w:t xml:space="preserve">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</w:t>
      </w:r>
      <w:bookmarkEnd w:id="64"/>
      <w:bookmarkEnd w:id="65"/>
      <w:bookmarkEnd w:id="66"/>
      <w:bookmarkEnd w:id="67"/>
      <w:bookmarkEnd w:id="68"/>
      <w:bookmarkEnd w:id="69"/>
    </w:p>
    <w:p w:rsidR="00535597" w:rsidRPr="00C55C95" w:rsidRDefault="00535597" w:rsidP="00A80463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bookmarkStart w:id="70" w:name="_Toc496879479"/>
      <w:bookmarkStart w:id="71" w:name="_Toc506926052"/>
      <w:r w:rsidRPr="00C55C95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A304CE" w:rsidRPr="00C55C95" w:rsidRDefault="00A304CE" w:rsidP="00A80463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55C95">
        <w:rPr>
          <w:rFonts w:ascii="Times New Roman" w:hAnsi="Times New Roman" w:cs="Times New Roman"/>
          <w:i/>
          <w:sz w:val="24"/>
          <w:szCs w:val="24"/>
        </w:rPr>
        <w:t xml:space="preserve">- текстовый редактор MS </w:t>
      </w:r>
      <w:proofErr w:type="spellStart"/>
      <w:r w:rsidRPr="00C55C95">
        <w:rPr>
          <w:rFonts w:ascii="Times New Roman" w:hAnsi="Times New Roman" w:cs="Times New Roman"/>
          <w:i/>
          <w:sz w:val="24"/>
          <w:szCs w:val="24"/>
        </w:rPr>
        <w:t>Word</w:t>
      </w:r>
      <w:bookmarkEnd w:id="70"/>
      <w:bookmarkEnd w:id="71"/>
      <w:proofErr w:type="spellEnd"/>
      <w:r w:rsidR="00535597" w:rsidRPr="00C55C95">
        <w:rPr>
          <w:rFonts w:ascii="Times New Roman" w:hAnsi="Times New Roman" w:cs="Times New Roman"/>
          <w:i/>
          <w:sz w:val="24"/>
          <w:szCs w:val="24"/>
        </w:rPr>
        <w:t>;</w:t>
      </w:r>
    </w:p>
    <w:p w:rsidR="00A304CE" w:rsidRPr="00E76B6E" w:rsidRDefault="00A304CE" w:rsidP="00A80463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bookmarkStart w:id="72" w:name="_Toc496879480"/>
      <w:bookmarkStart w:id="73" w:name="_Toc506926053"/>
      <w:r w:rsidRPr="00C55C95">
        <w:rPr>
          <w:rFonts w:ascii="Times New Roman" w:hAnsi="Times New Roman" w:cs="Times New Roman"/>
          <w:i/>
          <w:sz w:val="24"/>
          <w:szCs w:val="24"/>
        </w:rPr>
        <w:t xml:space="preserve">- программа создания презентаций </w:t>
      </w:r>
      <w:r w:rsidRPr="00C55C95">
        <w:rPr>
          <w:rFonts w:ascii="Times New Roman" w:hAnsi="Times New Roman" w:cs="Times New Roman"/>
          <w:i/>
          <w:sz w:val="24"/>
          <w:szCs w:val="24"/>
          <w:lang w:val="en-US"/>
        </w:rPr>
        <w:t>Power</w:t>
      </w:r>
      <w:r w:rsidRPr="00C55C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5C95">
        <w:rPr>
          <w:rFonts w:ascii="Times New Roman" w:hAnsi="Times New Roman" w:cs="Times New Roman"/>
          <w:i/>
          <w:sz w:val="24"/>
          <w:szCs w:val="24"/>
          <w:lang w:val="en-US"/>
        </w:rPr>
        <w:t>Point</w:t>
      </w:r>
      <w:r w:rsidRPr="00C55C95">
        <w:rPr>
          <w:rFonts w:ascii="Times New Roman" w:hAnsi="Times New Roman" w:cs="Times New Roman"/>
          <w:i/>
          <w:sz w:val="24"/>
          <w:szCs w:val="24"/>
        </w:rPr>
        <w:t>.</w:t>
      </w:r>
      <w:bookmarkEnd w:id="72"/>
      <w:bookmarkEnd w:id="73"/>
    </w:p>
    <w:p w:rsidR="00A304CE" w:rsidRPr="00C0179C" w:rsidRDefault="00A304CE" w:rsidP="00C470C2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A304CE" w:rsidRPr="00C0179C" w:rsidSect="00674176">
      <w:headerReference w:type="default" r:id="rId11"/>
      <w:pgSz w:w="11906" w:h="16838"/>
      <w:pgMar w:top="1134" w:right="851" w:bottom="1134" w:left="992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C20" w:rsidRDefault="00FC4C20">
      <w:pPr>
        <w:spacing w:after="0" w:line="240" w:lineRule="auto"/>
      </w:pPr>
      <w:r>
        <w:separator/>
      </w:r>
    </w:p>
  </w:endnote>
  <w:endnote w:type="continuationSeparator" w:id="0">
    <w:p w:rsidR="00FC4C20" w:rsidRDefault="00FC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C20" w:rsidRDefault="00FC4C20">
      <w:pPr>
        <w:spacing w:after="0" w:line="240" w:lineRule="auto"/>
      </w:pPr>
      <w:r>
        <w:separator/>
      </w:r>
    </w:p>
  </w:footnote>
  <w:footnote w:type="continuationSeparator" w:id="0">
    <w:p w:rsidR="00FC4C20" w:rsidRDefault="00FC4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718" w:rsidRPr="00913B41" w:rsidRDefault="00BD3718" w:rsidP="00A304CE">
    <w:pPr>
      <w:pStyle w:val="af0"/>
      <w:ind w:firstLine="567"/>
      <w:jc w:val="right"/>
      <w:rPr>
        <w:rFonts w:ascii="Times New Roman" w:hAnsi="Times New Roman" w:cs="Times New Roman"/>
      </w:rPr>
    </w:pPr>
    <w:r w:rsidRPr="00913B41">
      <w:rPr>
        <w:rFonts w:ascii="Times New Roman" w:hAnsi="Times New Roman" w:cs="Times New Roman"/>
      </w:rPr>
      <w:fldChar w:fldCharType="begin"/>
    </w:r>
    <w:r w:rsidRPr="00913B41">
      <w:rPr>
        <w:rFonts w:ascii="Times New Roman" w:hAnsi="Times New Roman" w:cs="Times New Roman"/>
      </w:rPr>
      <w:instrText>PAGE   \* MERGEFORMAT</w:instrText>
    </w:r>
    <w:r w:rsidRPr="00913B41">
      <w:rPr>
        <w:rFonts w:ascii="Times New Roman" w:hAnsi="Times New Roman" w:cs="Times New Roman"/>
      </w:rPr>
      <w:fldChar w:fldCharType="separate"/>
    </w:r>
    <w:r w:rsidR="00324876">
      <w:rPr>
        <w:rFonts w:ascii="Times New Roman" w:hAnsi="Times New Roman" w:cs="Times New Roman"/>
        <w:noProof/>
      </w:rPr>
      <w:t>4</w:t>
    </w:r>
    <w:r w:rsidRPr="00913B41">
      <w:rPr>
        <w:rFonts w:ascii="Times New Roman" w:hAnsi="Times New Roman" w:cs="Times New Roman"/>
        <w:noProof/>
      </w:rPr>
      <w:fldChar w:fldCharType="end"/>
    </w:r>
  </w:p>
  <w:p w:rsidR="00BD3718" w:rsidRDefault="00BD3718" w:rsidP="00A304CE">
    <w:pPr>
      <w:pStyle w:val="af0"/>
      <w:ind w:firstLine="56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143" w:hanging="576"/>
      </w:pPr>
      <w:rPr>
        <w:rFonts w:hint="default"/>
        <w:b w:val="0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>
    <w:nsid w:val="00000003"/>
    <w:multiLevelType w:val="multilevel"/>
    <w:tmpl w:val="D7DA5366"/>
    <w:name w:val="WW8Num3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78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38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498" w:hanging="108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498" w:hanging="108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58" w:hanging="144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58" w:hanging="144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18" w:hanging="180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">
    <w:nsid w:val="00000005"/>
    <w:multiLevelType w:val="singleLevel"/>
    <w:tmpl w:val="00000005"/>
    <w:name w:val="WW8Num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7"/>
    <w:multiLevelType w:val="multilevel"/>
    <w:tmpl w:val="00000007"/>
    <w:name w:val="WW8Num9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2081DCF"/>
    <w:multiLevelType w:val="hybridMultilevel"/>
    <w:tmpl w:val="144ABDE2"/>
    <w:lvl w:ilvl="0" w:tplc="BE7A01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5BB792D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69E12C3"/>
    <w:multiLevelType w:val="hybridMultilevel"/>
    <w:tmpl w:val="3EE08696"/>
    <w:lvl w:ilvl="0" w:tplc="976EC17E">
      <w:start w:val="6"/>
      <w:numFmt w:val="decimal"/>
      <w:lvlText w:val="%1."/>
      <w:lvlJc w:val="left"/>
      <w:pPr>
        <w:ind w:left="560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7">
    <w:nsid w:val="0CB7756F"/>
    <w:multiLevelType w:val="multilevel"/>
    <w:tmpl w:val="A11AD2AA"/>
    <w:lvl w:ilvl="0">
      <w:start w:val="11"/>
      <w:numFmt w:val="decimal"/>
      <w:pStyle w:val="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2E0343E"/>
    <w:multiLevelType w:val="hybridMultilevel"/>
    <w:tmpl w:val="8E68AB50"/>
    <w:lvl w:ilvl="0" w:tplc="7DFC8AA6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3B6379F"/>
    <w:multiLevelType w:val="hybridMultilevel"/>
    <w:tmpl w:val="163EB3EE"/>
    <w:lvl w:ilvl="0" w:tplc="4CA600F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D72CD"/>
    <w:multiLevelType w:val="hybridMultilevel"/>
    <w:tmpl w:val="0DB2D2D2"/>
    <w:lvl w:ilvl="0" w:tplc="B5586BD4">
      <w:start w:val="1"/>
      <w:numFmt w:val="decimal"/>
      <w:lvlText w:val="%1."/>
      <w:lvlJc w:val="left"/>
      <w:pPr>
        <w:ind w:left="560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11">
    <w:nsid w:val="3E61585F"/>
    <w:multiLevelType w:val="multilevel"/>
    <w:tmpl w:val="090EB4D6"/>
    <w:lvl w:ilvl="0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15" w:hanging="7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591669D0"/>
    <w:multiLevelType w:val="hybridMultilevel"/>
    <w:tmpl w:val="1DD6FA0E"/>
    <w:lvl w:ilvl="0" w:tplc="522AAC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E446E"/>
    <w:multiLevelType w:val="multilevel"/>
    <w:tmpl w:val="2392183E"/>
    <w:lvl w:ilvl="0">
      <w:start w:val="1"/>
      <w:numFmt w:val="decimal"/>
      <w:pStyle w:val="ZOIMAL"/>
      <w:lvlText w:val="%1"/>
      <w:lvlJc w:val="left"/>
      <w:pPr>
        <w:ind w:left="610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default"/>
        <w:b/>
        <w:bCs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hint="default"/>
        <w:b w:val="0"/>
        <w:bCs w:val="0"/>
      </w:rPr>
    </w:lvl>
    <w:lvl w:ilvl="3">
      <w:start w:val="1"/>
      <w:numFmt w:val="decimal"/>
      <w:pStyle w:val="4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8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8" w:hanging="1584"/>
      </w:pPr>
      <w:rPr>
        <w:rFonts w:hint="default"/>
      </w:rPr>
    </w:lvl>
  </w:abstractNum>
  <w:abstractNum w:abstractNumId="14">
    <w:nsid w:val="6CAA72D7"/>
    <w:multiLevelType w:val="hybridMultilevel"/>
    <w:tmpl w:val="DFAA3D86"/>
    <w:lvl w:ilvl="0" w:tplc="7AFA6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26D1A36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2"/>
  </w:num>
  <w:num w:numId="5">
    <w:abstractNumId w:val="14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15"/>
  </w:num>
  <w:num w:numId="11">
    <w:abstractNumId w:val="0"/>
  </w:num>
  <w:num w:numId="12">
    <w:abstractNumId w:val="12"/>
  </w:num>
  <w:num w:numId="13">
    <w:abstractNumId w:val="9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A5"/>
    <w:rsid w:val="00016C9E"/>
    <w:rsid w:val="000213B7"/>
    <w:rsid w:val="00041022"/>
    <w:rsid w:val="0005791F"/>
    <w:rsid w:val="00064079"/>
    <w:rsid w:val="00072B01"/>
    <w:rsid w:val="0008084B"/>
    <w:rsid w:val="00084C71"/>
    <w:rsid w:val="000A469C"/>
    <w:rsid w:val="000B2333"/>
    <w:rsid w:val="000B6645"/>
    <w:rsid w:val="000D1CDA"/>
    <w:rsid w:val="000D4DEB"/>
    <w:rsid w:val="000D7578"/>
    <w:rsid w:val="00107F7D"/>
    <w:rsid w:val="00117876"/>
    <w:rsid w:val="00123DF0"/>
    <w:rsid w:val="001374BC"/>
    <w:rsid w:val="00147AA5"/>
    <w:rsid w:val="00163920"/>
    <w:rsid w:val="001718F8"/>
    <w:rsid w:val="0017242B"/>
    <w:rsid w:val="00193E35"/>
    <w:rsid w:val="001A50F1"/>
    <w:rsid w:val="001B6206"/>
    <w:rsid w:val="001C1468"/>
    <w:rsid w:val="001D3449"/>
    <w:rsid w:val="0020482A"/>
    <w:rsid w:val="002202F7"/>
    <w:rsid w:val="00237383"/>
    <w:rsid w:val="00243465"/>
    <w:rsid w:val="00246CB6"/>
    <w:rsid w:val="00255975"/>
    <w:rsid w:val="0025731C"/>
    <w:rsid w:val="002915BF"/>
    <w:rsid w:val="002940BF"/>
    <w:rsid w:val="002A174D"/>
    <w:rsid w:val="002D349E"/>
    <w:rsid w:val="00302064"/>
    <w:rsid w:val="00303C34"/>
    <w:rsid w:val="00324876"/>
    <w:rsid w:val="00334034"/>
    <w:rsid w:val="003468E8"/>
    <w:rsid w:val="00360B0C"/>
    <w:rsid w:val="003B27E4"/>
    <w:rsid w:val="00407A6D"/>
    <w:rsid w:val="00430A0D"/>
    <w:rsid w:val="004364F1"/>
    <w:rsid w:val="004B15A0"/>
    <w:rsid w:val="004E0581"/>
    <w:rsid w:val="004F112D"/>
    <w:rsid w:val="004F586B"/>
    <w:rsid w:val="00503B25"/>
    <w:rsid w:val="005050B1"/>
    <w:rsid w:val="00535597"/>
    <w:rsid w:val="005437F8"/>
    <w:rsid w:val="00547E25"/>
    <w:rsid w:val="005509AC"/>
    <w:rsid w:val="00564A84"/>
    <w:rsid w:val="00577536"/>
    <w:rsid w:val="005C0DD8"/>
    <w:rsid w:val="005C7E18"/>
    <w:rsid w:val="005D0444"/>
    <w:rsid w:val="005D57AD"/>
    <w:rsid w:val="005E0303"/>
    <w:rsid w:val="005F5D07"/>
    <w:rsid w:val="006230CE"/>
    <w:rsid w:val="00627932"/>
    <w:rsid w:val="00663891"/>
    <w:rsid w:val="00674176"/>
    <w:rsid w:val="006756FE"/>
    <w:rsid w:val="006A17C0"/>
    <w:rsid w:val="006A4F5E"/>
    <w:rsid w:val="006A6F4A"/>
    <w:rsid w:val="006C2D4D"/>
    <w:rsid w:val="006F4BA5"/>
    <w:rsid w:val="007114B0"/>
    <w:rsid w:val="00716EC8"/>
    <w:rsid w:val="007227E0"/>
    <w:rsid w:val="0073250E"/>
    <w:rsid w:val="00733282"/>
    <w:rsid w:val="00740EB7"/>
    <w:rsid w:val="007541FF"/>
    <w:rsid w:val="00777C5F"/>
    <w:rsid w:val="0078040E"/>
    <w:rsid w:val="00782417"/>
    <w:rsid w:val="007A2A9E"/>
    <w:rsid w:val="007A463D"/>
    <w:rsid w:val="007A7EAB"/>
    <w:rsid w:val="007B5C98"/>
    <w:rsid w:val="007C7389"/>
    <w:rsid w:val="007D15F9"/>
    <w:rsid w:val="007E6D65"/>
    <w:rsid w:val="007F4061"/>
    <w:rsid w:val="00805A7C"/>
    <w:rsid w:val="00806004"/>
    <w:rsid w:val="0081505F"/>
    <w:rsid w:val="008668C9"/>
    <w:rsid w:val="00866B40"/>
    <w:rsid w:val="008766C9"/>
    <w:rsid w:val="008907EF"/>
    <w:rsid w:val="00890C42"/>
    <w:rsid w:val="00892EA6"/>
    <w:rsid w:val="008C4431"/>
    <w:rsid w:val="008C6917"/>
    <w:rsid w:val="008C7B52"/>
    <w:rsid w:val="008D21E8"/>
    <w:rsid w:val="008F4486"/>
    <w:rsid w:val="009027AD"/>
    <w:rsid w:val="009139B9"/>
    <w:rsid w:val="00913B41"/>
    <w:rsid w:val="00914ECD"/>
    <w:rsid w:val="009221E1"/>
    <w:rsid w:val="00936404"/>
    <w:rsid w:val="0095641F"/>
    <w:rsid w:val="009A5597"/>
    <w:rsid w:val="009B2FF8"/>
    <w:rsid w:val="009C5E13"/>
    <w:rsid w:val="00A26186"/>
    <w:rsid w:val="00A304CE"/>
    <w:rsid w:val="00A43D93"/>
    <w:rsid w:val="00A468CD"/>
    <w:rsid w:val="00A70279"/>
    <w:rsid w:val="00A80463"/>
    <w:rsid w:val="00AE652F"/>
    <w:rsid w:val="00B10190"/>
    <w:rsid w:val="00B24F04"/>
    <w:rsid w:val="00B26BC6"/>
    <w:rsid w:val="00B37E92"/>
    <w:rsid w:val="00B55D5B"/>
    <w:rsid w:val="00B64B13"/>
    <w:rsid w:val="00B75F14"/>
    <w:rsid w:val="00B8682B"/>
    <w:rsid w:val="00B910E3"/>
    <w:rsid w:val="00B93576"/>
    <w:rsid w:val="00BA4289"/>
    <w:rsid w:val="00BC5DF7"/>
    <w:rsid w:val="00BC654B"/>
    <w:rsid w:val="00BD3718"/>
    <w:rsid w:val="00BF53DC"/>
    <w:rsid w:val="00C0179C"/>
    <w:rsid w:val="00C0339A"/>
    <w:rsid w:val="00C1314D"/>
    <w:rsid w:val="00C35B6B"/>
    <w:rsid w:val="00C46BAD"/>
    <w:rsid w:val="00C470C2"/>
    <w:rsid w:val="00C55C95"/>
    <w:rsid w:val="00C576A0"/>
    <w:rsid w:val="00C7301B"/>
    <w:rsid w:val="00C80FC4"/>
    <w:rsid w:val="00C96D86"/>
    <w:rsid w:val="00C97727"/>
    <w:rsid w:val="00CA653E"/>
    <w:rsid w:val="00CC7397"/>
    <w:rsid w:val="00CD1BEB"/>
    <w:rsid w:val="00CD2705"/>
    <w:rsid w:val="00CD3CFF"/>
    <w:rsid w:val="00D10A88"/>
    <w:rsid w:val="00D27CEF"/>
    <w:rsid w:val="00D413DA"/>
    <w:rsid w:val="00D53D99"/>
    <w:rsid w:val="00D542CB"/>
    <w:rsid w:val="00D65882"/>
    <w:rsid w:val="00D82258"/>
    <w:rsid w:val="00D94ACF"/>
    <w:rsid w:val="00DA239A"/>
    <w:rsid w:val="00DC1DF6"/>
    <w:rsid w:val="00DE1BA8"/>
    <w:rsid w:val="00DE2060"/>
    <w:rsid w:val="00E021D8"/>
    <w:rsid w:val="00E25633"/>
    <w:rsid w:val="00E25DFA"/>
    <w:rsid w:val="00E76B6E"/>
    <w:rsid w:val="00E85F24"/>
    <w:rsid w:val="00EA290E"/>
    <w:rsid w:val="00EC11EF"/>
    <w:rsid w:val="00F204A7"/>
    <w:rsid w:val="00F23EB2"/>
    <w:rsid w:val="00F36E5E"/>
    <w:rsid w:val="00F445C3"/>
    <w:rsid w:val="00F56531"/>
    <w:rsid w:val="00F61229"/>
    <w:rsid w:val="00F6550E"/>
    <w:rsid w:val="00F842CD"/>
    <w:rsid w:val="00FA4233"/>
    <w:rsid w:val="00FC18FC"/>
    <w:rsid w:val="00FC4C20"/>
    <w:rsid w:val="00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7DC3FCD-097A-4C21-BEB2-35F0BD5B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65882"/>
    <w:pPr>
      <w:spacing w:after="200" w:line="276" w:lineRule="auto"/>
    </w:pPr>
    <w:rPr>
      <w:rFonts w:cs="Calibri"/>
      <w:sz w:val="22"/>
      <w:szCs w:val="22"/>
    </w:rPr>
  </w:style>
  <w:style w:type="paragraph" w:styleId="10">
    <w:name w:val="heading 1"/>
    <w:basedOn w:val="a0"/>
    <w:link w:val="11"/>
    <w:uiPriority w:val="99"/>
    <w:qFormat/>
    <w:rsid w:val="00147AA5"/>
    <w:pPr>
      <w:spacing w:before="100" w:beforeAutospacing="1" w:after="100" w:afterAutospacing="1" w:line="240" w:lineRule="auto"/>
      <w:ind w:left="432" w:hanging="432"/>
      <w:outlineLvl w:val="0"/>
    </w:pPr>
    <w:rPr>
      <w:b/>
      <w:bCs/>
      <w:kern w:val="36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147AA5"/>
    <w:pPr>
      <w:keepNext/>
      <w:numPr>
        <w:ilvl w:val="1"/>
        <w:numId w:val="3"/>
      </w:numPr>
      <w:spacing w:before="360" w:after="120" w:line="240" w:lineRule="auto"/>
      <w:outlineLvl w:val="1"/>
    </w:pPr>
    <w:rPr>
      <w:b/>
      <w:bCs/>
      <w:sz w:val="24"/>
      <w:szCs w:val="24"/>
    </w:rPr>
  </w:style>
  <w:style w:type="paragraph" w:styleId="3">
    <w:name w:val="heading 3"/>
    <w:basedOn w:val="a0"/>
    <w:next w:val="a0"/>
    <w:link w:val="30"/>
    <w:uiPriority w:val="99"/>
    <w:qFormat/>
    <w:rsid w:val="00147AA5"/>
    <w:pPr>
      <w:keepNext/>
      <w:numPr>
        <w:ilvl w:val="2"/>
        <w:numId w:val="3"/>
      </w:numPr>
      <w:suppressLineNumbers/>
      <w:spacing w:after="0" w:line="240" w:lineRule="auto"/>
      <w:jc w:val="center"/>
      <w:outlineLvl w:val="2"/>
    </w:pPr>
    <w:rPr>
      <w:sz w:val="28"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147AA5"/>
    <w:pPr>
      <w:keepNext/>
      <w:numPr>
        <w:ilvl w:val="3"/>
        <w:numId w:val="3"/>
      </w:numPr>
      <w:suppressLineNumbers/>
      <w:spacing w:after="0" w:line="240" w:lineRule="auto"/>
      <w:jc w:val="center"/>
      <w:outlineLvl w:val="3"/>
    </w:pPr>
    <w:rPr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147AA5"/>
    <w:pPr>
      <w:numPr>
        <w:ilvl w:val="4"/>
        <w:numId w:val="3"/>
      </w:num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147AA5"/>
    <w:pPr>
      <w:keepNext/>
      <w:numPr>
        <w:ilvl w:val="5"/>
        <w:numId w:val="3"/>
      </w:numPr>
      <w:spacing w:after="0" w:line="240" w:lineRule="auto"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147AA5"/>
    <w:pPr>
      <w:numPr>
        <w:ilvl w:val="6"/>
        <w:numId w:val="3"/>
      </w:numPr>
      <w:spacing w:before="240" w:after="60" w:line="240" w:lineRule="auto"/>
      <w:outlineLvl w:val="6"/>
    </w:pPr>
    <w:rPr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147AA5"/>
    <w:pPr>
      <w:numPr>
        <w:ilvl w:val="7"/>
        <w:numId w:val="3"/>
      </w:numPr>
      <w:spacing w:before="240" w:after="60" w:line="240" w:lineRule="auto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147AA5"/>
    <w:pPr>
      <w:numPr>
        <w:ilvl w:val="8"/>
        <w:numId w:val="3"/>
      </w:num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147AA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9"/>
    <w:locked/>
    <w:rsid w:val="00147AA5"/>
    <w:rPr>
      <w:rFonts w:cs="Calibri"/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147AA5"/>
    <w:rPr>
      <w:rFonts w:cs="Calibri"/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147AA5"/>
    <w:rPr>
      <w:rFonts w:cs="Calibri"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147AA5"/>
    <w:rPr>
      <w:rFonts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147AA5"/>
    <w:rPr>
      <w:rFonts w:cs="Calibri"/>
      <w:sz w:val="28"/>
      <w:szCs w:val="28"/>
    </w:rPr>
  </w:style>
  <w:style w:type="character" w:customStyle="1" w:styleId="70">
    <w:name w:val="Заголовок 7 Знак"/>
    <w:link w:val="7"/>
    <w:uiPriority w:val="99"/>
    <w:locked/>
    <w:rsid w:val="00147AA5"/>
    <w:rPr>
      <w:rFonts w:cs="Calibri"/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147AA5"/>
    <w:rPr>
      <w:rFonts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147AA5"/>
    <w:rPr>
      <w:rFonts w:ascii="Arial" w:hAnsi="Arial" w:cs="Arial"/>
      <w:sz w:val="22"/>
      <w:szCs w:val="22"/>
    </w:rPr>
  </w:style>
  <w:style w:type="paragraph" w:customStyle="1" w:styleId="a4">
    <w:name w:val="список с точками"/>
    <w:basedOn w:val="a0"/>
    <w:uiPriority w:val="99"/>
    <w:rsid w:val="00147AA5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sz w:val="24"/>
      <w:szCs w:val="24"/>
    </w:rPr>
  </w:style>
  <w:style w:type="paragraph" w:styleId="a5">
    <w:name w:val="footnote text"/>
    <w:basedOn w:val="a0"/>
    <w:link w:val="a6"/>
    <w:uiPriority w:val="99"/>
    <w:semiHidden/>
    <w:rsid w:val="00147AA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locked/>
    <w:rsid w:val="00147AA5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rsid w:val="00147AA5"/>
    <w:rPr>
      <w:vertAlign w:val="superscript"/>
    </w:rPr>
  </w:style>
  <w:style w:type="paragraph" w:styleId="a8">
    <w:name w:val="Plain Text"/>
    <w:basedOn w:val="a0"/>
    <w:link w:val="a9"/>
    <w:uiPriority w:val="99"/>
    <w:rsid w:val="00147AA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link w:val="a8"/>
    <w:uiPriority w:val="99"/>
    <w:locked/>
    <w:rsid w:val="00147AA5"/>
    <w:rPr>
      <w:rFonts w:ascii="Courier New" w:hAnsi="Courier New" w:cs="Courier New"/>
      <w:sz w:val="20"/>
      <w:szCs w:val="20"/>
    </w:rPr>
  </w:style>
  <w:style w:type="paragraph" w:customStyle="1" w:styleId="aa">
    <w:name w:val="Знак Знак Знак"/>
    <w:basedOn w:val="a0"/>
    <w:uiPriority w:val="99"/>
    <w:rsid w:val="00147AA5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b">
    <w:name w:val="footer"/>
    <w:basedOn w:val="a0"/>
    <w:link w:val="ac"/>
    <w:uiPriority w:val="99"/>
    <w:rsid w:val="00147AA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c">
    <w:name w:val="Нижний колонтитул Знак"/>
    <w:link w:val="ab"/>
    <w:uiPriority w:val="99"/>
    <w:locked/>
    <w:rsid w:val="00147AA5"/>
    <w:rPr>
      <w:rFonts w:ascii="Times New Roman" w:hAnsi="Times New Roman" w:cs="Times New Roman"/>
      <w:sz w:val="24"/>
      <w:szCs w:val="24"/>
    </w:rPr>
  </w:style>
  <w:style w:type="character" w:styleId="ad">
    <w:name w:val="page number"/>
    <w:basedOn w:val="a1"/>
    <w:uiPriority w:val="99"/>
    <w:rsid w:val="00147AA5"/>
  </w:style>
  <w:style w:type="paragraph" w:styleId="ae">
    <w:name w:val="List Paragraph"/>
    <w:basedOn w:val="a0"/>
    <w:link w:val="af"/>
    <w:uiPriority w:val="99"/>
    <w:qFormat/>
    <w:rsid w:val="00147AA5"/>
    <w:pPr>
      <w:spacing w:after="0"/>
      <w:ind w:left="720"/>
    </w:pPr>
    <w:rPr>
      <w:rFonts w:cs="Times New Roman"/>
      <w:color w:val="000000"/>
      <w:sz w:val="24"/>
      <w:szCs w:val="24"/>
    </w:rPr>
  </w:style>
  <w:style w:type="character" w:customStyle="1" w:styleId="af">
    <w:name w:val="Абзац списка Знак"/>
    <w:link w:val="ae"/>
    <w:uiPriority w:val="99"/>
    <w:locked/>
    <w:rsid w:val="00147AA5"/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header"/>
    <w:basedOn w:val="a0"/>
    <w:link w:val="af1"/>
    <w:uiPriority w:val="99"/>
    <w:rsid w:val="00147AA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f1">
    <w:name w:val="Верхний колонтитул Знак"/>
    <w:link w:val="af0"/>
    <w:uiPriority w:val="99"/>
    <w:locked/>
    <w:rsid w:val="00147AA5"/>
    <w:rPr>
      <w:rFonts w:ascii="Times New Roman" w:hAnsi="Times New Roman" w:cs="Times New Roman"/>
      <w:sz w:val="24"/>
      <w:szCs w:val="24"/>
    </w:rPr>
  </w:style>
  <w:style w:type="paragraph" w:styleId="af2">
    <w:name w:val="Body Text"/>
    <w:basedOn w:val="a0"/>
    <w:link w:val="af3"/>
    <w:uiPriority w:val="99"/>
    <w:rsid w:val="00147AA5"/>
    <w:pPr>
      <w:framePr w:w="4202" w:h="3768" w:hRule="exact" w:hSpace="180" w:wrap="auto" w:vAnchor="text" w:hAnchor="page" w:x="1013" w:y="155"/>
      <w:spacing w:after="0" w:line="240" w:lineRule="auto"/>
      <w:jc w:val="center"/>
    </w:pPr>
    <w:rPr>
      <w:sz w:val="24"/>
      <w:szCs w:val="24"/>
    </w:rPr>
  </w:style>
  <w:style w:type="character" w:customStyle="1" w:styleId="af3">
    <w:name w:val="Основной текст Знак"/>
    <w:link w:val="af2"/>
    <w:uiPriority w:val="99"/>
    <w:locked/>
    <w:rsid w:val="00147AA5"/>
    <w:rPr>
      <w:rFonts w:ascii="Times New Roman" w:hAnsi="Times New Roman" w:cs="Times New Roman"/>
      <w:sz w:val="20"/>
      <w:szCs w:val="20"/>
    </w:rPr>
  </w:style>
  <w:style w:type="paragraph" w:styleId="a">
    <w:name w:val="Title"/>
    <w:basedOn w:val="a0"/>
    <w:link w:val="af4"/>
    <w:uiPriority w:val="99"/>
    <w:qFormat/>
    <w:rsid w:val="00147AA5"/>
    <w:pPr>
      <w:numPr>
        <w:numId w:val="1"/>
      </w:numPr>
      <w:spacing w:after="0" w:line="240" w:lineRule="auto"/>
    </w:pPr>
    <w:rPr>
      <w:b/>
      <w:bCs/>
      <w:sz w:val="28"/>
      <w:szCs w:val="28"/>
    </w:rPr>
  </w:style>
  <w:style w:type="character" w:customStyle="1" w:styleId="af4">
    <w:name w:val="Название Знак"/>
    <w:link w:val="a"/>
    <w:uiPriority w:val="99"/>
    <w:locked/>
    <w:rsid w:val="00147AA5"/>
    <w:rPr>
      <w:rFonts w:cs="Calibri"/>
      <w:b/>
      <w:bCs/>
      <w:sz w:val="28"/>
      <w:szCs w:val="28"/>
    </w:rPr>
  </w:style>
  <w:style w:type="paragraph" w:styleId="af5">
    <w:name w:val="Subtitle"/>
    <w:basedOn w:val="a0"/>
    <w:link w:val="af6"/>
    <w:uiPriority w:val="99"/>
    <w:qFormat/>
    <w:rsid w:val="00147AA5"/>
    <w:pPr>
      <w:spacing w:after="0" w:line="240" w:lineRule="auto"/>
      <w:jc w:val="center"/>
    </w:pPr>
    <w:rPr>
      <w:sz w:val="28"/>
      <w:szCs w:val="28"/>
    </w:rPr>
  </w:style>
  <w:style w:type="character" w:customStyle="1" w:styleId="af6">
    <w:name w:val="Подзаголовок Знак"/>
    <w:link w:val="af5"/>
    <w:uiPriority w:val="99"/>
    <w:locked/>
    <w:rsid w:val="00147AA5"/>
    <w:rPr>
      <w:rFonts w:ascii="Times New Roman" w:hAnsi="Times New Roman" w:cs="Times New Roman"/>
      <w:sz w:val="24"/>
      <w:szCs w:val="24"/>
    </w:rPr>
  </w:style>
  <w:style w:type="paragraph" w:styleId="21">
    <w:name w:val="Body Text Indent 2"/>
    <w:basedOn w:val="a0"/>
    <w:link w:val="22"/>
    <w:uiPriority w:val="99"/>
    <w:rsid w:val="00147AA5"/>
    <w:pPr>
      <w:spacing w:before="140" w:after="0" w:line="240" w:lineRule="auto"/>
      <w:ind w:firstLine="72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locked/>
    <w:rsid w:val="00147AA5"/>
    <w:rPr>
      <w:rFonts w:ascii="Times New Roman" w:hAnsi="Times New Roman" w:cs="Times New Roman"/>
      <w:sz w:val="20"/>
      <w:szCs w:val="20"/>
    </w:rPr>
  </w:style>
  <w:style w:type="paragraph" w:styleId="23">
    <w:name w:val="Body Text 2"/>
    <w:aliases w:val="Основной текст ZAY"/>
    <w:basedOn w:val="a0"/>
    <w:link w:val="24"/>
    <w:uiPriority w:val="99"/>
    <w:rsid w:val="00147AA5"/>
    <w:pPr>
      <w:spacing w:after="0" w:line="240" w:lineRule="auto"/>
      <w:jc w:val="center"/>
    </w:pPr>
    <w:rPr>
      <w:b/>
      <w:bCs/>
      <w:caps/>
      <w:sz w:val="36"/>
      <w:szCs w:val="36"/>
    </w:rPr>
  </w:style>
  <w:style w:type="character" w:customStyle="1" w:styleId="24">
    <w:name w:val="Основной текст 2 Знак"/>
    <w:aliases w:val="Основной текст ZAY Знак"/>
    <w:link w:val="23"/>
    <w:uiPriority w:val="99"/>
    <w:locked/>
    <w:rsid w:val="00147AA5"/>
    <w:rPr>
      <w:rFonts w:ascii="Times New Roman" w:hAnsi="Times New Roman" w:cs="Times New Roman"/>
      <w:b/>
      <w:bCs/>
      <w:caps/>
      <w:sz w:val="20"/>
      <w:szCs w:val="20"/>
    </w:rPr>
  </w:style>
  <w:style w:type="table" w:styleId="af7">
    <w:name w:val="Table Grid"/>
    <w:basedOn w:val="a2"/>
    <w:uiPriority w:val="99"/>
    <w:rsid w:val="00147AA5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annotation reference"/>
    <w:uiPriority w:val="99"/>
    <w:semiHidden/>
    <w:rsid w:val="00147AA5"/>
    <w:rPr>
      <w:sz w:val="16"/>
      <w:szCs w:val="16"/>
    </w:rPr>
  </w:style>
  <w:style w:type="paragraph" w:styleId="af9">
    <w:name w:val="Body Text Indent"/>
    <w:basedOn w:val="a0"/>
    <w:link w:val="afa"/>
    <w:uiPriority w:val="99"/>
    <w:rsid w:val="00147AA5"/>
    <w:pPr>
      <w:spacing w:after="0" w:line="240" w:lineRule="auto"/>
      <w:ind w:firstLine="720"/>
    </w:pPr>
    <w:rPr>
      <w:sz w:val="28"/>
      <w:szCs w:val="28"/>
    </w:rPr>
  </w:style>
  <w:style w:type="character" w:customStyle="1" w:styleId="afa">
    <w:name w:val="Основной текст с отступом Знак"/>
    <w:link w:val="af9"/>
    <w:uiPriority w:val="99"/>
    <w:locked/>
    <w:rsid w:val="00147AA5"/>
    <w:rPr>
      <w:rFonts w:ascii="Times New Roman" w:hAnsi="Times New Roman" w:cs="Times New Roman"/>
      <w:sz w:val="20"/>
      <w:szCs w:val="20"/>
    </w:rPr>
  </w:style>
  <w:style w:type="paragraph" w:styleId="afb">
    <w:name w:val="Normal (Web)"/>
    <w:basedOn w:val="a0"/>
    <w:uiPriority w:val="99"/>
    <w:rsid w:val="00147AA5"/>
    <w:pPr>
      <w:tabs>
        <w:tab w:val="num" w:pos="720"/>
      </w:tabs>
      <w:spacing w:before="100" w:beforeAutospacing="1" w:after="100" w:afterAutospacing="1" w:line="240" w:lineRule="auto"/>
      <w:ind w:left="720" w:hanging="360"/>
    </w:pPr>
    <w:rPr>
      <w:sz w:val="24"/>
      <w:szCs w:val="24"/>
    </w:rPr>
  </w:style>
  <w:style w:type="paragraph" w:customStyle="1" w:styleId="afc">
    <w:name w:val="А_рабочий центр"/>
    <w:basedOn w:val="a0"/>
    <w:next w:val="a0"/>
    <w:link w:val="afd"/>
    <w:uiPriority w:val="99"/>
    <w:rsid w:val="00147AA5"/>
    <w:pPr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cs="Times New Roman"/>
      <w:sz w:val="28"/>
      <w:szCs w:val="28"/>
    </w:rPr>
  </w:style>
  <w:style w:type="paragraph" w:styleId="afe">
    <w:name w:val="Balloon Text"/>
    <w:basedOn w:val="a0"/>
    <w:link w:val="aff"/>
    <w:uiPriority w:val="99"/>
    <w:semiHidden/>
    <w:rsid w:val="0014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uiPriority w:val="99"/>
    <w:locked/>
    <w:rsid w:val="00147AA5"/>
    <w:rPr>
      <w:rFonts w:ascii="Tahoma" w:hAnsi="Tahoma" w:cs="Tahoma"/>
      <w:sz w:val="16"/>
      <w:szCs w:val="16"/>
    </w:rPr>
  </w:style>
  <w:style w:type="paragraph" w:styleId="12">
    <w:name w:val="toc 1"/>
    <w:basedOn w:val="a0"/>
    <w:next w:val="a0"/>
    <w:autoRedefine/>
    <w:uiPriority w:val="39"/>
    <w:rsid w:val="003B27E4"/>
    <w:pPr>
      <w:tabs>
        <w:tab w:val="left" w:pos="0"/>
        <w:tab w:val="left" w:pos="826"/>
        <w:tab w:val="right" w:leader="dot" w:pos="10065"/>
      </w:tabs>
      <w:spacing w:after="0" w:line="240" w:lineRule="auto"/>
      <w:ind w:left="284" w:hanging="284"/>
    </w:pPr>
    <w:rPr>
      <w:sz w:val="24"/>
      <w:szCs w:val="24"/>
    </w:rPr>
  </w:style>
  <w:style w:type="paragraph" w:styleId="25">
    <w:name w:val="toc 2"/>
    <w:basedOn w:val="a0"/>
    <w:next w:val="a0"/>
    <w:autoRedefine/>
    <w:uiPriority w:val="39"/>
    <w:rsid w:val="003B27E4"/>
    <w:pPr>
      <w:tabs>
        <w:tab w:val="left" w:pos="880"/>
        <w:tab w:val="right" w:leader="dot" w:pos="10065"/>
      </w:tabs>
      <w:spacing w:after="0" w:line="240" w:lineRule="auto"/>
      <w:ind w:left="851" w:hanging="709"/>
    </w:pPr>
    <w:rPr>
      <w:noProof/>
      <w:sz w:val="24"/>
      <w:szCs w:val="24"/>
    </w:rPr>
  </w:style>
  <w:style w:type="character" w:styleId="aff0">
    <w:name w:val="Hyperlink"/>
    <w:uiPriority w:val="99"/>
    <w:rsid w:val="00147AA5"/>
    <w:rPr>
      <w:color w:val="0000FF"/>
      <w:u w:val="single"/>
    </w:rPr>
  </w:style>
  <w:style w:type="paragraph" w:customStyle="1" w:styleId="aff1">
    <w:name w:val="Знак"/>
    <w:basedOn w:val="a0"/>
    <w:uiPriority w:val="99"/>
    <w:rsid w:val="00147AA5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ff2">
    <w:name w:val="Strong"/>
    <w:uiPriority w:val="99"/>
    <w:qFormat/>
    <w:rsid w:val="00147AA5"/>
    <w:rPr>
      <w:b/>
      <w:bCs/>
    </w:rPr>
  </w:style>
  <w:style w:type="paragraph" w:styleId="aff3">
    <w:name w:val="TOC Heading"/>
    <w:basedOn w:val="10"/>
    <w:next w:val="a0"/>
    <w:uiPriority w:val="99"/>
    <w:qFormat/>
    <w:rsid w:val="00147AA5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lang w:eastAsia="en-US"/>
    </w:rPr>
  </w:style>
  <w:style w:type="paragraph" w:customStyle="1" w:styleId="1">
    <w:name w:val="Стиль1"/>
    <w:basedOn w:val="10"/>
    <w:link w:val="13"/>
    <w:uiPriority w:val="99"/>
    <w:rsid w:val="00147AA5"/>
    <w:pPr>
      <w:numPr>
        <w:numId w:val="2"/>
      </w:numPr>
    </w:pPr>
    <w:rPr>
      <w:rFonts w:cs="Times New Roman"/>
    </w:rPr>
  </w:style>
  <w:style w:type="character" w:customStyle="1" w:styleId="13">
    <w:name w:val="Стиль1 Знак"/>
    <w:link w:val="1"/>
    <w:uiPriority w:val="99"/>
    <w:locked/>
    <w:rsid w:val="00147AA5"/>
    <w:rPr>
      <w:b/>
      <w:bCs/>
      <w:kern w:val="36"/>
      <w:sz w:val="28"/>
      <w:szCs w:val="28"/>
    </w:rPr>
  </w:style>
  <w:style w:type="paragraph" w:customStyle="1" w:styleId="26">
    <w:name w:val="Стиль2"/>
    <w:basedOn w:val="10"/>
    <w:link w:val="27"/>
    <w:uiPriority w:val="99"/>
    <w:rsid w:val="00147AA5"/>
    <w:rPr>
      <w:rFonts w:cs="Times New Roman"/>
    </w:rPr>
  </w:style>
  <w:style w:type="paragraph" w:styleId="31">
    <w:name w:val="toc 3"/>
    <w:basedOn w:val="a0"/>
    <w:next w:val="a0"/>
    <w:autoRedefine/>
    <w:uiPriority w:val="99"/>
    <w:semiHidden/>
    <w:rsid w:val="00147AA5"/>
    <w:pPr>
      <w:tabs>
        <w:tab w:val="left" w:pos="993"/>
        <w:tab w:val="right" w:leader="dot" w:pos="10378"/>
      </w:tabs>
      <w:spacing w:after="0" w:line="240" w:lineRule="auto"/>
      <w:ind w:left="142"/>
    </w:pPr>
    <w:rPr>
      <w:sz w:val="24"/>
      <w:szCs w:val="24"/>
    </w:rPr>
  </w:style>
  <w:style w:type="character" w:customStyle="1" w:styleId="27">
    <w:name w:val="Стиль2 Знак"/>
    <w:link w:val="26"/>
    <w:uiPriority w:val="99"/>
    <w:locked/>
    <w:rsid w:val="00147AA5"/>
    <w:rPr>
      <w:rFonts w:ascii="Times New Roman" w:hAnsi="Times New Roman" w:cs="Times New Roman"/>
      <w:b/>
      <w:bCs/>
      <w:kern w:val="36"/>
      <w:sz w:val="28"/>
      <w:szCs w:val="28"/>
    </w:rPr>
  </w:style>
  <w:style w:type="character" w:styleId="aff4">
    <w:name w:val="Emphasis"/>
    <w:basedOn w:val="a1"/>
    <w:uiPriority w:val="99"/>
    <w:qFormat/>
    <w:rsid w:val="00147AA5"/>
  </w:style>
  <w:style w:type="paragraph" w:customStyle="1" w:styleId="ZAYPROPISNOI">
    <w:name w:val="ZAY_PROPISNOI"/>
    <w:basedOn w:val="23"/>
    <w:next w:val="163"/>
    <w:link w:val="ZAYPROPISNOI0"/>
    <w:uiPriority w:val="99"/>
    <w:rsid w:val="00147AA5"/>
    <w:rPr>
      <w:rFonts w:cs="Times New Roman"/>
      <w:caps w:val="0"/>
      <w:sz w:val="20"/>
      <w:szCs w:val="20"/>
    </w:rPr>
  </w:style>
  <w:style w:type="paragraph" w:customStyle="1" w:styleId="163">
    <w:name w:val="Стиль 16 пт полужирный все прописные По центру После:  3 пт"/>
    <w:basedOn w:val="a0"/>
    <w:uiPriority w:val="99"/>
    <w:rsid w:val="00147AA5"/>
    <w:pPr>
      <w:spacing w:after="60" w:line="240" w:lineRule="auto"/>
      <w:jc w:val="center"/>
    </w:pPr>
    <w:rPr>
      <w:b/>
      <w:bCs/>
      <w:caps/>
      <w:sz w:val="32"/>
      <w:szCs w:val="32"/>
    </w:rPr>
  </w:style>
  <w:style w:type="character" w:customStyle="1" w:styleId="ZAYPROPISNOI0">
    <w:name w:val="ZAY_PROPISNOI Знак"/>
    <w:link w:val="ZAYPROPISNOI"/>
    <w:uiPriority w:val="99"/>
    <w:locked/>
    <w:rsid w:val="00147AA5"/>
    <w:rPr>
      <w:rFonts w:ascii="Times New Roman" w:hAnsi="Times New Roman" w:cs="Times New Roman"/>
      <w:b/>
      <w:bCs/>
      <w:sz w:val="20"/>
      <w:szCs w:val="20"/>
    </w:rPr>
  </w:style>
  <w:style w:type="paragraph" w:customStyle="1" w:styleId="ZOIMAL">
    <w:name w:val="ZOI_MAL"/>
    <w:basedOn w:val="10"/>
    <w:uiPriority w:val="99"/>
    <w:rsid w:val="00147AA5"/>
    <w:pPr>
      <w:numPr>
        <w:numId w:val="3"/>
      </w:numPr>
      <w:spacing w:before="120" w:beforeAutospacing="0" w:after="120" w:afterAutospacing="0"/>
    </w:pPr>
  </w:style>
  <w:style w:type="character" w:customStyle="1" w:styleId="afd">
    <w:name w:val="А_рабочий центр Знак"/>
    <w:link w:val="afc"/>
    <w:uiPriority w:val="99"/>
    <w:locked/>
    <w:rsid w:val="00147AA5"/>
    <w:rPr>
      <w:rFonts w:ascii="Times New Roman" w:hAnsi="Times New Roman" w:cs="Times New Roman"/>
      <w:sz w:val="28"/>
      <w:szCs w:val="28"/>
    </w:rPr>
  </w:style>
  <w:style w:type="paragraph" w:styleId="aff5">
    <w:name w:val="annotation text"/>
    <w:basedOn w:val="a0"/>
    <w:link w:val="aff6"/>
    <w:uiPriority w:val="99"/>
    <w:semiHidden/>
    <w:rsid w:val="00147AA5"/>
    <w:pPr>
      <w:spacing w:after="0" w:line="240" w:lineRule="auto"/>
    </w:pPr>
    <w:rPr>
      <w:sz w:val="20"/>
      <w:szCs w:val="20"/>
    </w:rPr>
  </w:style>
  <w:style w:type="character" w:customStyle="1" w:styleId="aff6">
    <w:name w:val="Текст примечания Знак"/>
    <w:link w:val="aff5"/>
    <w:uiPriority w:val="99"/>
    <w:locked/>
    <w:rsid w:val="00147AA5"/>
    <w:rPr>
      <w:rFonts w:ascii="Times New Roman" w:hAnsi="Times New Roman" w:cs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rsid w:val="00147AA5"/>
    <w:rPr>
      <w:b/>
      <w:bCs/>
    </w:rPr>
  </w:style>
  <w:style w:type="character" w:customStyle="1" w:styleId="aff8">
    <w:name w:val="Тема примечания Знак"/>
    <w:link w:val="aff7"/>
    <w:uiPriority w:val="99"/>
    <w:locked/>
    <w:rsid w:val="00147AA5"/>
    <w:rPr>
      <w:rFonts w:ascii="Times New Roman" w:hAnsi="Times New Roman" w:cs="Times New Roman"/>
      <w:b/>
      <w:bCs/>
      <w:sz w:val="20"/>
      <w:szCs w:val="20"/>
    </w:rPr>
  </w:style>
  <w:style w:type="character" w:styleId="aff9">
    <w:name w:val="FollowedHyperlink"/>
    <w:uiPriority w:val="99"/>
    <w:semiHidden/>
    <w:rsid w:val="00147AA5"/>
    <w:rPr>
      <w:color w:val="auto"/>
      <w:u w:val="single"/>
    </w:rPr>
  </w:style>
  <w:style w:type="paragraph" w:customStyle="1" w:styleId="130">
    <w:name w:val="Обычный + 13 пт"/>
    <w:aliases w:val="По центру"/>
    <w:basedOn w:val="a0"/>
    <w:uiPriority w:val="99"/>
    <w:rsid w:val="00147AA5"/>
    <w:pPr>
      <w:widowControl w:val="0"/>
      <w:suppressAutoHyphens/>
      <w:autoSpaceDE w:val="0"/>
      <w:snapToGrid w:val="0"/>
      <w:spacing w:after="0" w:line="240" w:lineRule="auto"/>
      <w:jc w:val="center"/>
    </w:pPr>
    <w:rPr>
      <w:sz w:val="28"/>
      <w:szCs w:val="28"/>
      <w:lang w:eastAsia="ar-SA"/>
    </w:rPr>
  </w:style>
  <w:style w:type="paragraph" w:customStyle="1" w:styleId="Default">
    <w:name w:val="Default"/>
    <w:uiPriority w:val="99"/>
    <w:rsid w:val="00147AA5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customStyle="1" w:styleId="c17">
    <w:name w:val="c17"/>
    <w:basedOn w:val="a0"/>
    <w:uiPriority w:val="99"/>
    <w:rsid w:val="00147AA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1">
    <w:name w:val="c1"/>
    <w:basedOn w:val="a1"/>
    <w:uiPriority w:val="99"/>
    <w:rsid w:val="00147AA5"/>
  </w:style>
  <w:style w:type="character" w:customStyle="1" w:styleId="apple-converted-space">
    <w:name w:val="apple-converted-space"/>
    <w:basedOn w:val="a1"/>
    <w:uiPriority w:val="99"/>
    <w:rsid w:val="00147AA5"/>
  </w:style>
  <w:style w:type="character" w:customStyle="1" w:styleId="c24">
    <w:name w:val="c24"/>
    <w:basedOn w:val="a1"/>
    <w:uiPriority w:val="99"/>
    <w:rsid w:val="00147AA5"/>
  </w:style>
  <w:style w:type="character" w:customStyle="1" w:styleId="affa">
    <w:name w:val="Символ сноски"/>
    <w:rsid w:val="007D15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87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brary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library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0C68-6976-487D-9650-7DE607F7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TSU</Company>
  <LinksUpToDate>false</LinksUpToDate>
  <CharactersWithSpaces>13695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IFKSIT102</dc:creator>
  <cp:lastModifiedBy>IVAN</cp:lastModifiedBy>
  <cp:revision>25</cp:revision>
  <cp:lastPrinted>2015-11-12T06:41:00Z</cp:lastPrinted>
  <dcterms:created xsi:type="dcterms:W3CDTF">2018-03-21T11:32:00Z</dcterms:created>
  <dcterms:modified xsi:type="dcterms:W3CDTF">2019-05-23T21:06:00Z</dcterms:modified>
</cp:coreProperties>
</file>